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D28" w:rsidRPr="002D519B" w:rsidRDefault="00B6508A" w:rsidP="00401E4C">
      <w:pPr>
        <w:pStyle w:val="Title"/>
        <w:spacing w:line="276" w:lineRule="auto"/>
        <w:jc w:val="center"/>
        <w:rPr>
          <w:rFonts w:asciiTheme="minorHAnsi" w:hAnsiTheme="minorHAnsi" w:cs="Microsoft Sans Serif"/>
          <w:sz w:val="64"/>
          <w:szCs w:val="64"/>
          <w:u w:val="single"/>
        </w:rPr>
      </w:pPr>
      <w:r w:rsidRPr="002D519B">
        <w:rPr>
          <w:rFonts w:asciiTheme="minorHAnsi" w:hAnsiTheme="minorHAnsi" w:cs="Microsoft Sans Serif"/>
          <w:sz w:val="64"/>
          <w:szCs w:val="64"/>
          <w:u w:val="single"/>
        </w:rPr>
        <w:t>Project Report</w:t>
      </w:r>
    </w:p>
    <w:p w:rsidR="00D12F53" w:rsidRPr="007D15A6" w:rsidRDefault="00C94D9C" w:rsidP="00401E4C">
      <w:pPr>
        <w:pStyle w:val="Heading1"/>
        <w:spacing w:line="276" w:lineRule="auto"/>
        <w:jc w:val="center"/>
        <w:rPr>
          <w:b/>
          <w:sz w:val="56"/>
        </w:rPr>
      </w:pPr>
      <w:r w:rsidRPr="007D15A6">
        <w:rPr>
          <w:b/>
          <w:noProof/>
          <w:lang w:eastAsia="en-US"/>
        </w:rPr>
        <w:drawing>
          <wp:inline distT="0" distB="0" distL="0" distR="0">
            <wp:extent cx="5011649" cy="4943475"/>
            <wp:effectExtent l="0" t="0" r="0" b="0"/>
            <wp:docPr id="1" name="Picture 1" descr="E:\Masters - NSM\Distributed Systems\Project\distributed-systems-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sters - NSM\Distributed Systems\Project\distributed-systems-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494" cy="4971928"/>
                    </a:xfrm>
                    <a:prstGeom prst="rect">
                      <a:avLst/>
                    </a:prstGeom>
                    <a:noFill/>
                    <a:ln>
                      <a:noFill/>
                    </a:ln>
                  </pic:spPr>
                </pic:pic>
              </a:graphicData>
            </a:graphic>
          </wp:inline>
        </w:drawing>
      </w:r>
      <w:r w:rsidR="00D12F53" w:rsidRPr="007D15A6">
        <w:rPr>
          <w:b/>
          <w:sz w:val="56"/>
        </w:rPr>
        <w:t xml:space="preserve">Distributed </w:t>
      </w:r>
      <w:r w:rsidR="00466493">
        <w:rPr>
          <w:b/>
          <w:sz w:val="56"/>
        </w:rPr>
        <w:t>Key-Value Store</w:t>
      </w:r>
    </w:p>
    <w:p w:rsidR="00BF69BC" w:rsidRDefault="00BF69BC" w:rsidP="00401E4C">
      <w:pPr>
        <w:spacing w:line="276" w:lineRule="auto"/>
        <w:jc w:val="both"/>
      </w:pPr>
    </w:p>
    <w:p w:rsidR="0007070F" w:rsidRDefault="0007070F" w:rsidP="00401E4C">
      <w:pPr>
        <w:spacing w:line="276" w:lineRule="auto"/>
        <w:jc w:val="both"/>
      </w:pPr>
    </w:p>
    <w:p w:rsidR="00BF69BC" w:rsidRPr="00401E4C" w:rsidRDefault="00BF69BC" w:rsidP="00401E4C">
      <w:pPr>
        <w:pStyle w:val="Heading2"/>
        <w:spacing w:before="120" w:after="120" w:line="276" w:lineRule="auto"/>
        <w:jc w:val="both"/>
        <w:rPr>
          <w:rFonts w:asciiTheme="minorHAnsi" w:hAnsiTheme="minorHAnsi"/>
        </w:rPr>
      </w:pPr>
      <w:r w:rsidRPr="00401E4C">
        <w:rPr>
          <w:rFonts w:asciiTheme="minorHAnsi" w:hAnsiTheme="minorHAnsi"/>
        </w:rPr>
        <w:t>Team Members</w:t>
      </w:r>
    </w:p>
    <w:p w:rsidR="00394B7E" w:rsidRDefault="00BF69BC" w:rsidP="00401E4C">
      <w:pPr>
        <w:spacing w:before="80" w:after="80" w:line="276" w:lineRule="auto"/>
        <w:jc w:val="both"/>
        <w:rPr>
          <w:sz w:val="22"/>
        </w:rPr>
      </w:pPr>
      <w:r w:rsidRPr="005027F4">
        <w:rPr>
          <w:b/>
          <w:sz w:val="22"/>
        </w:rPr>
        <w:t>Rakesh Gopinath Nirmala</w:t>
      </w:r>
      <w:r w:rsidRPr="00394B7E">
        <w:rPr>
          <w:sz w:val="22"/>
        </w:rPr>
        <w:tab/>
      </w:r>
      <w:hyperlink r:id="rId10" w:history="1">
        <w:r w:rsidRPr="00394B7E">
          <w:rPr>
            <w:rStyle w:val="Hyperlink"/>
            <w:sz w:val="22"/>
          </w:rPr>
          <w:t>rakeshgn@kth.se</w:t>
        </w:r>
      </w:hyperlink>
    </w:p>
    <w:p w:rsidR="00BF69BC" w:rsidRDefault="00BF69BC" w:rsidP="00401E4C">
      <w:pPr>
        <w:spacing w:before="80" w:after="80" w:line="276" w:lineRule="auto"/>
        <w:jc w:val="both"/>
      </w:pPr>
      <w:r w:rsidRPr="005027F4">
        <w:rPr>
          <w:b/>
          <w:sz w:val="22"/>
        </w:rPr>
        <w:t xml:space="preserve">Aruna </w:t>
      </w:r>
      <w:r w:rsidR="007C66B2" w:rsidRPr="005027F4">
        <w:rPr>
          <w:b/>
          <w:sz w:val="22"/>
        </w:rPr>
        <w:t>kumari Yedurupaka</w:t>
      </w:r>
      <w:r w:rsidR="00394B7E">
        <w:rPr>
          <w:sz w:val="22"/>
        </w:rPr>
        <w:tab/>
      </w:r>
      <w:hyperlink r:id="rId11" w:history="1">
        <w:r w:rsidR="00394B7E" w:rsidRPr="00853044">
          <w:rPr>
            <w:rStyle w:val="Hyperlink"/>
            <w:sz w:val="22"/>
          </w:rPr>
          <w:t>akye@kth.se</w:t>
        </w:r>
      </w:hyperlink>
      <w:r w:rsidR="00394B7E">
        <w:rPr>
          <w:sz w:val="22"/>
        </w:rPr>
        <w:t xml:space="preserve"> </w:t>
      </w:r>
      <w:r>
        <w:tab/>
      </w:r>
    </w:p>
    <w:p w:rsidR="006A523C" w:rsidRPr="00394B7E" w:rsidRDefault="006A523C" w:rsidP="00401E4C">
      <w:pPr>
        <w:spacing w:before="80" w:after="80" w:line="276" w:lineRule="auto"/>
        <w:ind w:firstLine="720"/>
        <w:jc w:val="both"/>
        <w:rPr>
          <w:sz w:val="22"/>
        </w:rPr>
      </w:pPr>
    </w:p>
    <w:p w:rsidR="002E0D28" w:rsidRDefault="00663953" w:rsidP="00B30A67">
      <w:pPr>
        <w:pStyle w:val="Heading2"/>
        <w:spacing w:before="0" w:line="276" w:lineRule="auto"/>
        <w:jc w:val="both"/>
        <w:rPr>
          <w:rFonts w:ascii="Calibri" w:hAnsi="Calibri" w:cs="Microsoft Sans Serif"/>
        </w:rPr>
      </w:pPr>
      <w:r>
        <w:rPr>
          <w:rFonts w:ascii="Calibri" w:hAnsi="Calibri" w:cs="Microsoft Sans Serif"/>
        </w:rPr>
        <w:lastRenderedPageBreak/>
        <w:t>Introduction</w:t>
      </w:r>
    </w:p>
    <w:p w:rsidR="00961F97" w:rsidRPr="00961F97" w:rsidRDefault="00961F97" w:rsidP="00961F97">
      <w:pPr>
        <w:spacing w:after="0" w:line="276" w:lineRule="auto"/>
      </w:pPr>
    </w:p>
    <w:p w:rsidR="00913769" w:rsidRPr="00961F97" w:rsidRDefault="00024DEB" w:rsidP="00961F97">
      <w:pPr>
        <w:spacing w:after="0" w:line="276" w:lineRule="auto"/>
        <w:jc w:val="center"/>
        <w:rPr>
          <w:i/>
          <w:sz w:val="22"/>
        </w:rPr>
      </w:pPr>
      <w:r w:rsidRPr="00961F97">
        <w:rPr>
          <w:i/>
          <w:sz w:val="22"/>
        </w:rPr>
        <w:t>“A distributed system is one in which the failure of a computer you didn't even know existed can render your own computer unusable</w:t>
      </w:r>
      <w:r w:rsidR="00913769" w:rsidRPr="00961F97">
        <w:rPr>
          <w:i/>
          <w:sz w:val="22"/>
        </w:rPr>
        <w:t>“</w:t>
      </w:r>
    </w:p>
    <w:p w:rsidR="00024DEB" w:rsidRPr="00961F97" w:rsidRDefault="00913769" w:rsidP="00961F97">
      <w:pPr>
        <w:spacing w:line="276" w:lineRule="auto"/>
        <w:jc w:val="right"/>
        <w:rPr>
          <w:b/>
          <w:i/>
          <w:sz w:val="22"/>
        </w:rPr>
      </w:pPr>
      <w:r w:rsidRPr="00961F97">
        <w:rPr>
          <w:b/>
          <w:i/>
          <w:sz w:val="22"/>
        </w:rPr>
        <w:t>–</w:t>
      </w:r>
      <w:r w:rsidR="00024DEB" w:rsidRPr="00961F97">
        <w:rPr>
          <w:b/>
          <w:i/>
          <w:sz w:val="22"/>
        </w:rPr>
        <w:t xml:space="preserve"> Leslie Lamport.</w:t>
      </w:r>
    </w:p>
    <w:p w:rsidR="00336E4B" w:rsidRPr="009B2905" w:rsidRDefault="00635011" w:rsidP="00EF6068">
      <w:pPr>
        <w:spacing w:line="276" w:lineRule="auto"/>
        <w:jc w:val="both"/>
        <w:rPr>
          <w:sz w:val="22"/>
        </w:rPr>
      </w:pPr>
      <w:r>
        <w:rPr>
          <w:sz w:val="22"/>
        </w:rPr>
        <w:t>Distributed system</w:t>
      </w:r>
      <w:r w:rsidR="009B2905">
        <w:rPr>
          <w:sz w:val="22"/>
        </w:rPr>
        <w:t xml:space="preserve"> </w:t>
      </w:r>
      <w:r>
        <w:rPr>
          <w:sz w:val="22"/>
        </w:rPr>
        <w:t>is</w:t>
      </w:r>
      <w:r w:rsidR="009B2905">
        <w:rPr>
          <w:sz w:val="22"/>
        </w:rPr>
        <w:t xml:space="preserve"> </w:t>
      </w:r>
      <w:r>
        <w:rPr>
          <w:sz w:val="22"/>
        </w:rPr>
        <w:t xml:space="preserve">a group of autonomous computers that interacts with each other to achieve a common goal. </w:t>
      </w:r>
      <w:r w:rsidR="00024DEB">
        <w:rPr>
          <w:sz w:val="22"/>
        </w:rPr>
        <w:t>These collection of computers operate in a way that appears to its users as a single coherent system. There are different types of distributed systems – systems th</w:t>
      </w:r>
      <w:r w:rsidR="00EF6068">
        <w:rPr>
          <w:sz w:val="22"/>
        </w:rPr>
        <w:t xml:space="preserve">at work to solve a </w:t>
      </w:r>
      <w:r w:rsidR="00024DEB">
        <w:rPr>
          <w:sz w:val="22"/>
        </w:rPr>
        <w:t xml:space="preserve">computation, </w:t>
      </w:r>
      <w:r w:rsidR="00435071">
        <w:rPr>
          <w:sz w:val="22"/>
        </w:rPr>
        <w:t xml:space="preserve">physically distributed </w:t>
      </w:r>
      <w:r w:rsidR="00024DEB">
        <w:rPr>
          <w:sz w:val="22"/>
        </w:rPr>
        <w:t xml:space="preserve">systems that store and provide </w:t>
      </w:r>
      <w:r w:rsidR="00EF6068">
        <w:rPr>
          <w:sz w:val="22"/>
        </w:rPr>
        <w:t xml:space="preserve">access to </w:t>
      </w:r>
      <w:r w:rsidR="00024DEB">
        <w:rPr>
          <w:sz w:val="22"/>
        </w:rPr>
        <w:t>resource</w:t>
      </w:r>
      <w:r w:rsidR="00435071">
        <w:rPr>
          <w:sz w:val="22"/>
        </w:rPr>
        <w:t xml:space="preserve">s </w:t>
      </w:r>
      <w:r w:rsidR="00024DEB">
        <w:rPr>
          <w:sz w:val="22"/>
        </w:rPr>
        <w:t>etc.</w:t>
      </w:r>
      <w:r w:rsidR="00435071">
        <w:rPr>
          <w:sz w:val="22"/>
        </w:rPr>
        <w:t xml:space="preserve"> With the advent </w:t>
      </w:r>
      <w:r w:rsidR="00EF6068">
        <w:rPr>
          <w:sz w:val="22"/>
        </w:rPr>
        <w:t>of recent technological advancements</w:t>
      </w:r>
      <w:r w:rsidR="00435071">
        <w:rPr>
          <w:sz w:val="22"/>
        </w:rPr>
        <w:t xml:space="preserve"> </w:t>
      </w:r>
      <w:r w:rsidR="00EF6068">
        <w:rPr>
          <w:sz w:val="22"/>
        </w:rPr>
        <w:t>and</w:t>
      </w:r>
      <w:r w:rsidR="00435071">
        <w:rPr>
          <w:sz w:val="22"/>
        </w:rPr>
        <w:t xml:space="preserve"> increased Internet </w:t>
      </w:r>
      <w:r w:rsidR="00EF6068">
        <w:rPr>
          <w:sz w:val="22"/>
        </w:rPr>
        <w:t>usage via s</w:t>
      </w:r>
      <w:r w:rsidR="00435071">
        <w:rPr>
          <w:sz w:val="22"/>
        </w:rPr>
        <w:t>ocializing</w:t>
      </w:r>
      <w:r w:rsidR="00EF6068">
        <w:rPr>
          <w:sz w:val="22"/>
        </w:rPr>
        <w:t xml:space="preserve">, data sharing </w:t>
      </w:r>
      <w:r w:rsidR="00435071">
        <w:rPr>
          <w:sz w:val="22"/>
        </w:rPr>
        <w:t xml:space="preserve">and online </w:t>
      </w:r>
      <w:r w:rsidR="00EF6068">
        <w:rPr>
          <w:sz w:val="22"/>
        </w:rPr>
        <w:t xml:space="preserve">file storages, the distributed systems have gained furthermore importance and patronage. Most of the successful establishments such as Google, Facebook, Amazon, </w:t>
      </w:r>
      <w:r w:rsidR="003130E6">
        <w:rPr>
          <w:sz w:val="22"/>
        </w:rPr>
        <w:t>and Netf</w:t>
      </w:r>
      <w:r w:rsidR="006A6035">
        <w:rPr>
          <w:sz w:val="22"/>
        </w:rPr>
        <w:t>lix</w:t>
      </w:r>
      <w:r w:rsidR="00EF6068">
        <w:rPr>
          <w:sz w:val="22"/>
        </w:rPr>
        <w:t xml:space="preserve"> and so on heavy rely on these systems.</w:t>
      </w:r>
    </w:p>
    <w:p w:rsidR="00AD1812" w:rsidRDefault="00AD1812" w:rsidP="00B30A67">
      <w:pPr>
        <w:pStyle w:val="Heading2"/>
        <w:spacing w:before="120" w:after="120" w:line="276" w:lineRule="auto"/>
        <w:jc w:val="both"/>
        <w:rPr>
          <w:rFonts w:asciiTheme="minorHAnsi" w:hAnsiTheme="minorHAnsi"/>
        </w:rPr>
      </w:pPr>
      <w:r w:rsidRPr="00401E4C">
        <w:rPr>
          <w:rFonts w:asciiTheme="minorHAnsi" w:hAnsiTheme="minorHAnsi"/>
        </w:rPr>
        <w:t>Challenges</w:t>
      </w:r>
    </w:p>
    <w:p w:rsidR="00EF6068" w:rsidRPr="00BC3350" w:rsidRDefault="00EF6068" w:rsidP="00EF6068">
      <w:pPr>
        <w:jc w:val="both"/>
        <w:rPr>
          <w:sz w:val="22"/>
        </w:rPr>
      </w:pPr>
      <w:r w:rsidRPr="00BC3350">
        <w:rPr>
          <w:sz w:val="22"/>
        </w:rPr>
        <w:t xml:space="preserve">Distributed systems and architectures are highly complex models whose design requires a deep understanding </w:t>
      </w:r>
      <w:r w:rsidR="00BC3350" w:rsidRPr="00BC3350">
        <w:rPr>
          <w:sz w:val="22"/>
        </w:rPr>
        <w:t xml:space="preserve">of the entire system </w:t>
      </w:r>
      <w:r w:rsidRPr="00BC3350">
        <w:rPr>
          <w:sz w:val="22"/>
        </w:rPr>
        <w:t>and a greater futuristic view</w:t>
      </w:r>
      <w:r w:rsidR="00BC3350" w:rsidRPr="00BC3350">
        <w:rPr>
          <w:sz w:val="22"/>
        </w:rPr>
        <w:t xml:space="preserve">. </w:t>
      </w:r>
      <w:r w:rsidRPr="00BC3350">
        <w:rPr>
          <w:sz w:val="22"/>
        </w:rPr>
        <w:t>The</w:t>
      </w:r>
      <w:r w:rsidR="00BC3350" w:rsidRPr="00BC3350">
        <w:rPr>
          <w:sz w:val="22"/>
        </w:rPr>
        <w:t>re are still lot of unanswered questions that requires in depth research and thinking. The key challenges that determines the durability of a distributed system are as follows.</w:t>
      </w:r>
      <w:r w:rsidRPr="00BC3350">
        <w:rPr>
          <w:sz w:val="22"/>
        </w:rPr>
        <w:t xml:space="preserve"> </w:t>
      </w:r>
      <w:r w:rsidR="00BC3350" w:rsidRPr="00BC3350">
        <w:rPr>
          <w:sz w:val="22"/>
        </w:rPr>
        <w:t>These are also the essential aspects that one should consider while design a distributed system.</w:t>
      </w:r>
    </w:p>
    <w:p w:rsidR="00336E4B" w:rsidRPr="00893E60" w:rsidRDefault="00056AFD" w:rsidP="00FD2B9A">
      <w:pPr>
        <w:pStyle w:val="ListParagraph"/>
        <w:numPr>
          <w:ilvl w:val="0"/>
          <w:numId w:val="4"/>
        </w:numPr>
        <w:spacing w:line="360" w:lineRule="auto"/>
        <w:jc w:val="both"/>
        <w:rPr>
          <w:sz w:val="22"/>
        </w:rPr>
      </w:pPr>
      <w:r w:rsidRPr="00893E60">
        <w:rPr>
          <w:sz w:val="22"/>
        </w:rPr>
        <w:t>Transparency – Location, Replication, Resource Migration (Single coherent system)</w:t>
      </w:r>
    </w:p>
    <w:p w:rsidR="00056AFD" w:rsidRPr="00893E60" w:rsidRDefault="00056AFD" w:rsidP="00FD2B9A">
      <w:pPr>
        <w:pStyle w:val="ListParagraph"/>
        <w:numPr>
          <w:ilvl w:val="0"/>
          <w:numId w:val="4"/>
        </w:numPr>
        <w:spacing w:line="360" w:lineRule="auto"/>
        <w:jc w:val="both"/>
        <w:rPr>
          <w:sz w:val="22"/>
        </w:rPr>
      </w:pPr>
      <w:r w:rsidRPr="00893E60">
        <w:rPr>
          <w:sz w:val="22"/>
        </w:rPr>
        <w:t>Openness – Easy to build, maintain and reconfigure</w:t>
      </w:r>
    </w:p>
    <w:p w:rsidR="00056AFD" w:rsidRPr="00893E60" w:rsidRDefault="00056AFD" w:rsidP="00FD2B9A">
      <w:pPr>
        <w:pStyle w:val="ListParagraph"/>
        <w:numPr>
          <w:ilvl w:val="0"/>
          <w:numId w:val="4"/>
        </w:numPr>
        <w:spacing w:line="360" w:lineRule="auto"/>
        <w:jc w:val="both"/>
        <w:rPr>
          <w:sz w:val="22"/>
        </w:rPr>
      </w:pPr>
      <w:r w:rsidRPr="00893E60">
        <w:rPr>
          <w:sz w:val="22"/>
        </w:rPr>
        <w:t>Reliability – Fault-tolerance, Availability, Security and Data Consistency</w:t>
      </w:r>
    </w:p>
    <w:p w:rsidR="00056AFD" w:rsidRPr="00893E60" w:rsidRDefault="00056AFD" w:rsidP="00FD2B9A">
      <w:pPr>
        <w:pStyle w:val="ListParagraph"/>
        <w:numPr>
          <w:ilvl w:val="0"/>
          <w:numId w:val="4"/>
        </w:numPr>
        <w:spacing w:line="360" w:lineRule="auto"/>
        <w:jc w:val="both"/>
        <w:rPr>
          <w:sz w:val="22"/>
        </w:rPr>
      </w:pPr>
      <w:r w:rsidRPr="00893E60">
        <w:rPr>
          <w:sz w:val="22"/>
        </w:rPr>
        <w:t xml:space="preserve">Scalability – </w:t>
      </w:r>
      <w:r w:rsidR="0099148C">
        <w:rPr>
          <w:sz w:val="22"/>
        </w:rPr>
        <w:t xml:space="preserve">Extendibility or </w:t>
      </w:r>
      <w:r w:rsidRPr="00893E60">
        <w:rPr>
          <w:sz w:val="22"/>
        </w:rPr>
        <w:t>Elasticity to grow/shrink</w:t>
      </w:r>
    </w:p>
    <w:p w:rsidR="00056AFD" w:rsidRPr="00893E60" w:rsidRDefault="00056AFD" w:rsidP="00FD2B9A">
      <w:pPr>
        <w:pStyle w:val="ListParagraph"/>
        <w:numPr>
          <w:ilvl w:val="0"/>
          <w:numId w:val="4"/>
        </w:numPr>
        <w:spacing w:line="360" w:lineRule="auto"/>
        <w:jc w:val="both"/>
        <w:rPr>
          <w:sz w:val="22"/>
        </w:rPr>
      </w:pPr>
      <w:r w:rsidRPr="00893E60">
        <w:rPr>
          <w:sz w:val="22"/>
        </w:rPr>
        <w:t>Performance – Load balancing, adaptation to network characteristics (Bandwidth, Latency…)</w:t>
      </w:r>
    </w:p>
    <w:p w:rsidR="0099148C" w:rsidRDefault="0099148C" w:rsidP="00B30A67">
      <w:pPr>
        <w:pStyle w:val="Heading2"/>
        <w:spacing w:before="120" w:after="120" w:line="276" w:lineRule="auto"/>
        <w:jc w:val="both"/>
        <w:rPr>
          <w:rFonts w:asciiTheme="minorHAnsi" w:hAnsiTheme="minorHAnsi"/>
        </w:rPr>
      </w:pPr>
      <w:r w:rsidRPr="00401E4C">
        <w:rPr>
          <w:rFonts w:asciiTheme="minorHAnsi" w:hAnsiTheme="minorHAnsi"/>
        </w:rPr>
        <w:t>Objective</w:t>
      </w:r>
    </w:p>
    <w:p w:rsidR="0099148C" w:rsidRPr="0099148C" w:rsidRDefault="0099148C" w:rsidP="0099148C">
      <w:pPr>
        <w:jc w:val="both"/>
        <w:rPr>
          <w:sz w:val="22"/>
        </w:rPr>
      </w:pPr>
      <w:r>
        <w:rPr>
          <w:sz w:val="22"/>
        </w:rPr>
        <w:t>The objective of this project is to build, implement and test a simple, reliable, partitioned and distributed in-memory Key-Value (KV) store with linearizable (atomicity) operation semantics.</w:t>
      </w:r>
      <w:r w:rsidR="008F5844">
        <w:rPr>
          <w:sz w:val="22"/>
        </w:rPr>
        <w:t xml:space="preserve"> </w:t>
      </w:r>
      <w:r>
        <w:rPr>
          <w:sz w:val="22"/>
        </w:rPr>
        <w:t>The important aspects to be considered</w:t>
      </w:r>
      <w:r w:rsidR="00A05208">
        <w:rPr>
          <w:sz w:val="22"/>
        </w:rPr>
        <w:t xml:space="preserve"> are Networking, Bootstrapping, </w:t>
      </w:r>
      <w:r>
        <w:rPr>
          <w:sz w:val="22"/>
        </w:rPr>
        <w:t>Group Membership, Failure Det</w:t>
      </w:r>
      <w:r w:rsidR="00911074">
        <w:rPr>
          <w:sz w:val="22"/>
        </w:rPr>
        <w:t xml:space="preserve">ection, Routing, Replication and dynamic </w:t>
      </w:r>
      <w:r w:rsidR="00A05208">
        <w:rPr>
          <w:sz w:val="22"/>
        </w:rPr>
        <w:t>R</w:t>
      </w:r>
      <w:r w:rsidR="00911074">
        <w:rPr>
          <w:sz w:val="22"/>
        </w:rPr>
        <w:t>econfiguration</w:t>
      </w:r>
      <w:r w:rsidR="00923BED">
        <w:rPr>
          <w:sz w:val="22"/>
        </w:rPr>
        <w:t>.</w:t>
      </w:r>
    </w:p>
    <w:p w:rsidR="00AD1812" w:rsidRDefault="00AD1812" w:rsidP="00B30A67">
      <w:pPr>
        <w:pStyle w:val="Heading2"/>
        <w:spacing w:before="120" w:after="120" w:line="276" w:lineRule="auto"/>
        <w:jc w:val="both"/>
        <w:rPr>
          <w:rFonts w:asciiTheme="minorHAnsi" w:hAnsiTheme="minorHAnsi"/>
        </w:rPr>
      </w:pPr>
      <w:r w:rsidRPr="00401E4C">
        <w:rPr>
          <w:rFonts w:asciiTheme="minorHAnsi" w:hAnsiTheme="minorHAnsi"/>
        </w:rPr>
        <w:t>S</w:t>
      </w:r>
      <w:r w:rsidR="00817535">
        <w:rPr>
          <w:rFonts w:asciiTheme="minorHAnsi" w:hAnsiTheme="minorHAnsi"/>
        </w:rPr>
        <w:t>cope</w:t>
      </w:r>
    </w:p>
    <w:p w:rsidR="00732F94" w:rsidRDefault="00732F94" w:rsidP="0099148C">
      <w:pPr>
        <w:spacing w:line="276" w:lineRule="auto"/>
        <w:jc w:val="both"/>
        <w:rPr>
          <w:sz w:val="22"/>
        </w:rPr>
      </w:pPr>
      <w:r>
        <w:rPr>
          <w:sz w:val="22"/>
        </w:rPr>
        <w:t>As per the requirement, Kompics with Java is used for the implementation</w:t>
      </w:r>
      <w:r>
        <w:rPr>
          <w:sz w:val="22"/>
        </w:rPr>
        <w:t xml:space="preserve">. </w:t>
      </w:r>
      <w:r w:rsidR="0099148C">
        <w:rPr>
          <w:sz w:val="22"/>
        </w:rPr>
        <w:t xml:space="preserve">The scope of this report is to </w:t>
      </w:r>
    </w:p>
    <w:p w:rsidR="00732F94" w:rsidRDefault="00732F94" w:rsidP="00732F94">
      <w:pPr>
        <w:pStyle w:val="ListParagraph"/>
        <w:numPr>
          <w:ilvl w:val="0"/>
          <w:numId w:val="5"/>
        </w:numPr>
        <w:spacing w:line="276" w:lineRule="auto"/>
        <w:jc w:val="both"/>
        <w:rPr>
          <w:sz w:val="22"/>
        </w:rPr>
      </w:pPr>
      <w:r>
        <w:rPr>
          <w:sz w:val="22"/>
        </w:rPr>
        <w:t>E</w:t>
      </w:r>
      <w:r w:rsidR="0099148C" w:rsidRPr="00732F94">
        <w:rPr>
          <w:sz w:val="22"/>
        </w:rPr>
        <w:t xml:space="preserve">xplain the underlying architecture </w:t>
      </w:r>
      <w:r w:rsidR="00BD393D" w:rsidRPr="00732F94">
        <w:rPr>
          <w:sz w:val="22"/>
        </w:rPr>
        <w:t xml:space="preserve">and implementation </w:t>
      </w:r>
      <w:r>
        <w:rPr>
          <w:sz w:val="22"/>
        </w:rPr>
        <w:t>of</w:t>
      </w:r>
      <w:r w:rsidR="00330354" w:rsidRPr="00732F94">
        <w:rPr>
          <w:sz w:val="22"/>
        </w:rPr>
        <w:t xml:space="preserve"> K</w:t>
      </w:r>
      <w:r w:rsidR="00BD393D" w:rsidRPr="00732F94">
        <w:rPr>
          <w:sz w:val="22"/>
        </w:rPr>
        <w:t>ey-</w:t>
      </w:r>
      <w:r w:rsidR="00330354" w:rsidRPr="00732F94">
        <w:rPr>
          <w:sz w:val="22"/>
        </w:rPr>
        <w:t>V</w:t>
      </w:r>
      <w:r w:rsidR="00BD393D" w:rsidRPr="00732F94">
        <w:rPr>
          <w:sz w:val="22"/>
        </w:rPr>
        <w:t>alue store.</w:t>
      </w:r>
    </w:p>
    <w:p w:rsidR="00336E4B" w:rsidRDefault="00732F94" w:rsidP="00732F94">
      <w:pPr>
        <w:pStyle w:val="ListParagraph"/>
        <w:numPr>
          <w:ilvl w:val="0"/>
          <w:numId w:val="5"/>
        </w:numPr>
        <w:spacing w:line="276" w:lineRule="auto"/>
        <w:jc w:val="both"/>
        <w:rPr>
          <w:sz w:val="22"/>
        </w:rPr>
      </w:pPr>
      <w:r>
        <w:rPr>
          <w:sz w:val="22"/>
        </w:rPr>
        <w:t>Describe</w:t>
      </w:r>
      <w:r w:rsidR="008C0F2C" w:rsidRPr="00732F94">
        <w:rPr>
          <w:sz w:val="22"/>
        </w:rPr>
        <w:t xml:space="preserve"> the simulation scenarios</w:t>
      </w:r>
      <w:r w:rsidR="00B60400" w:rsidRPr="00732F94">
        <w:rPr>
          <w:sz w:val="22"/>
        </w:rPr>
        <w:t xml:space="preserve"> used for testing the implementation.</w:t>
      </w:r>
    </w:p>
    <w:p w:rsidR="00AD3CA1" w:rsidRPr="00732F94" w:rsidRDefault="00AD3CA1" w:rsidP="00732F94">
      <w:pPr>
        <w:pStyle w:val="ListParagraph"/>
        <w:numPr>
          <w:ilvl w:val="0"/>
          <w:numId w:val="5"/>
        </w:numPr>
        <w:spacing w:line="276" w:lineRule="auto"/>
        <w:jc w:val="both"/>
        <w:rPr>
          <w:sz w:val="22"/>
        </w:rPr>
      </w:pPr>
      <w:r>
        <w:rPr>
          <w:sz w:val="22"/>
        </w:rPr>
        <w:lastRenderedPageBreak/>
        <w:t xml:space="preserve">Describe how a new JOIN request is handled in the </w:t>
      </w:r>
      <w:r w:rsidR="00EA64FA">
        <w:rPr>
          <w:sz w:val="22"/>
        </w:rPr>
        <w:t>event of node failure (Partial R</w:t>
      </w:r>
      <w:r>
        <w:rPr>
          <w:sz w:val="22"/>
        </w:rPr>
        <w:t>econfiguration)</w:t>
      </w:r>
      <w:r w:rsidR="006C1431">
        <w:rPr>
          <w:sz w:val="22"/>
        </w:rPr>
        <w:t>.</w:t>
      </w:r>
    </w:p>
    <w:p w:rsidR="00AD1812" w:rsidRDefault="00AD1812" w:rsidP="00B30A67">
      <w:pPr>
        <w:pStyle w:val="Heading2"/>
        <w:spacing w:before="120" w:after="120" w:line="276" w:lineRule="auto"/>
        <w:jc w:val="both"/>
        <w:rPr>
          <w:rFonts w:asciiTheme="minorHAnsi" w:hAnsiTheme="minorHAnsi"/>
        </w:rPr>
      </w:pPr>
      <w:r w:rsidRPr="00401E4C">
        <w:rPr>
          <w:rFonts w:asciiTheme="minorHAnsi" w:hAnsiTheme="minorHAnsi"/>
        </w:rPr>
        <w:t>System Architecture</w:t>
      </w:r>
    </w:p>
    <w:p w:rsidR="006F2D7A" w:rsidRDefault="00347E76" w:rsidP="008807EC">
      <w:pPr>
        <w:spacing w:line="276" w:lineRule="auto"/>
        <w:jc w:val="both"/>
        <w:rPr>
          <w:sz w:val="22"/>
        </w:rPr>
      </w:pPr>
      <w:r>
        <w:rPr>
          <w:sz w:val="22"/>
        </w:rPr>
        <w:t xml:space="preserve">The KV store in our system shall </w:t>
      </w:r>
      <w:r w:rsidR="006239DE">
        <w:rPr>
          <w:sz w:val="22"/>
        </w:rPr>
        <w:t>serve as a directory that stores the different countries</w:t>
      </w:r>
      <w:r w:rsidR="00FC48CD">
        <w:rPr>
          <w:sz w:val="22"/>
        </w:rPr>
        <w:t xml:space="preserve"> </w:t>
      </w:r>
      <w:r w:rsidR="006239DE">
        <w:rPr>
          <w:sz w:val="22"/>
        </w:rPr>
        <w:t>and the list of major cities</w:t>
      </w:r>
      <w:r w:rsidR="00B35A5A">
        <w:rPr>
          <w:sz w:val="22"/>
        </w:rPr>
        <w:t xml:space="preserve">. </w:t>
      </w:r>
      <w:r w:rsidR="006239DE">
        <w:rPr>
          <w:sz w:val="22"/>
        </w:rPr>
        <w:t xml:space="preserve">The key will be the name of the country and the value will be a list of major cities. </w:t>
      </w:r>
      <w:r>
        <w:rPr>
          <w:sz w:val="22"/>
        </w:rPr>
        <w:t xml:space="preserve">The user shall </w:t>
      </w:r>
      <w:r w:rsidR="006239DE">
        <w:rPr>
          <w:sz w:val="22"/>
        </w:rPr>
        <w:t xml:space="preserve">store a particular entry by </w:t>
      </w:r>
      <w:r w:rsidR="006239DE" w:rsidRPr="0036046C">
        <w:rPr>
          <w:i/>
          <w:sz w:val="22"/>
        </w:rPr>
        <w:t>PUT(&lt;country_name&gt;, &lt;list_of_</w:t>
      </w:r>
      <w:r w:rsidR="007A3332">
        <w:rPr>
          <w:i/>
          <w:sz w:val="22"/>
        </w:rPr>
        <w:t>major_cities</w:t>
      </w:r>
      <w:r w:rsidR="006239DE" w:rsidRPr="0036046C">
        <w:rPr>
          <w:i/>
          <w:sz w:val="22"/>
        </w:rPr>
        <w:t>&gt;)</w:t>
      </w:r>
      <w:r w:rsidR="006239DE">
        <w:rPr>
          <w:sz w:val="22"/>
        </w:rPr>
        <w:t xml:space="preserve"> and shall </w:t>
      </w:r>
      <w:r>
        <w:rPr>
          <w:sz w:val="22"/>
        </w:rPr>
        <w:t xml:space="preserve">fetch a particular </w:t>
      </w:r>
      <w:r w:rsidR="006239DE">
        <w:rPr>
          <w:sz w:val="22"/>
        </w:rPr>
        <w:t xml:space="preserve">entry using </w:t>
      </w:r>
      <w:r w:rsidR="006239DE" w:rsidRPr="0036046C">
        <w:rPr>
          <w:i/>
          <w:sz w:val="22"/>
        </w:rPr>
        <w:t>GET(&lt;country_name&gt;)</w:t>
      </w:r>
      <w:r w:rsidR="006239DE">
        <w:rPr>
          <w:sz w:val="22"/>
        </w:rPr>
        <w:t xml:space="preserve">. </w:t>
      </w:r>
    </w:p>
    <w:p w:rsidR="00D95C06" w:rsidRDefault="006F2D7A" w:rsidP="008807EC">
      <w:pPr>
        <w:spacing w:line="276" w:lineRule="auto"/>
        <w:jc w:val="both"/>
        <w:rPr>
          <w:sz w:val="22"/>
        </w:rPr>
      </w:pPr>
      <w:r>
        <w:rPr>
          <w:sz w:val="22"/>
        </w:rPr>
        <w:t xml:space="preserve">Our system is a </w:t>
      </w:r>
      <w:r w:rsidR="004D0EFD">
        <w:rPr>
          <w:sz w:val="22"/>
        </w:rPr>
        <w:t xml:space="preserve">partially synchronous </w:t>
      </w:r>
      <w:r>
        <w:rPr>
          <w:sz w:val="22"/>
        </w:rPr>
        <w:t xml:space="preserve">static system </w:t>
      </w:r>
      <w:r w:rsidR="004D0EFD">
        <w:rPr>
          <w:sz w:val="22"/>
        </w:rPr>
        <w:t xml:space="preserve">that closely resembles a fail-noisy model </w:t>
      </w:r>
      <w:r>
        <w:rPr>
          <w:sz w:val="22"/>
        </w:rPr>
        <w:t xml:space="preserve">with a replication degree of 3. We also have tried implementing an aspect of </w:t>
      </w:r>
      <w:r w:rsidR="00D95C06">
        <w:rPr>
          <w:sz w:val="22"/>
        </w:rPr>
        <w:t>dynamic reconfiguration. We have used the following abstractions.</w:t>
      </w:r>
    </w:p>
    <w:p w:rsidR="00D95C06" w:rsidRDefault="00D95C06" w:rsidP="00D95C06">
      <w:pPr>
        <w:pStyle w:val="ListParagraph"/>
        <w:numPr>
          <w:ilvl w:val="0"/>
          <w:numId w:val="6"/>
        </w:numPr>
        <w:spacing w:line="276" w:lineRule="auto"/>
        <w:jc w:val="both"/>
        <w:rPr>
          <w:sz w:val="22"/>
        </w:rPr>
      </w:pPr>
      <w:r>
        <w:rPr>
          <w:sz w:val="22"/>
        </w:rPr>
        <w:t>Read Impose and Write Majority Algorithm for GET and PUT.</w:t>
      </w:r>
    </w:p>
    <w:p w:rsidR="00D95C06" w:rsidRDefault="00D95C06" w:rsidP="00D95C06">
      <w:pPr>
        <w:pStyle w:val="ListParagraph"/>
        <w:numPr>
          <w:ilvl w:val="0"/>
          <w:numId w:val="6"/>
        </w:numPr>
        <w:spacing w:line="276" w:lineRule="auto"/>
        <w:jc w:val="both"/>
        <w:rPr>
          <w:sz w:val="22"/>
        </w:rPr>
      </w:pPr>
      <w:r>
        <w:rPr>
          <w:sz w:val="22"/>
        </w:rPr>
        <w:t>Eventual Perfect Failure Detection Abstraction to detect Node Failures.</w:t>
      </w:r>
    </w:p>
    <w:p w:rsidR="00D95C06" w:rsidRDefault="00D95C06" w:rsidP="00D95C06">
      <w:pPr>
        <w:pStyle w:val="ListParagraph"/>
        <w:numPr>
          <w:ilvl w:val="0"/>
          <w:numId w:val="6"/>
        </w:numPr>
        <w:spacing w:line="276" w:lineRule="auto"/>
        <w:jc w:val="both"/>
        <w:rPr>
          <w:sz w:val="22"/>
        </w:rPr>
      </w:pPr>
      <w:r>
        <w:rPr>
          <w:sz w:val="22"/>
        </w:rPr>
        <w:t>Majority-based ACKNOWLEDGEMENT from all correct processes (nodes) for atomicity.</w:t>
      </w:r>
    </w:p>
    <w:p w:rsidR="00D95C06" w:rsidRPr="00D95C06" w:rsidRDefault="00D95C06" w:rsidP="00D95C06">
      <w:pPr>
        <w:pStyle w:val="ListParagraph"/>
        <w:numPr>
          <w:ilvl w:val="0"/>
          <w:numId w:val="6"/>
        </w:numPr>
        <w:spacing w:line="276" w:lineRule="auto"/>
        <w:jc w:val="both"/>
        <w:rPr>
          <w:sz w:val="22"/>
        </w:rPr>
      </w:pPr>
      <w:r>
        <w:rPr>
          <w:sz w:val="22"/>
        </w:rPr>
        <w:t>Track failure nodes and assign failed node functionality (partition) to the new node in the</w:t>
      </w:r>
      <w:r w:rsidR="0008065D">
        <w:rPr>
          <w:sz w:val="22"/>
        </w:rPr>
        <w:t xml:space="preserve"> event of JOIN request.</w:t>
      </w:r>
    </w:p>
    <w:p w:rsidR="0036046C" w:rsidRDefault="00403C43" w:rsidP="008807EC">
      <w:pPr>
        <w:spacing w:line="276" w:lineRule="auto"/>
        <w:jc w:val="both"/>
        <w:rPr>
          <w:sz w:val="22"/>
        </w:rPr>
      </w:pPr>
      <w:r>
        <w:rPr>
          <w:sz w:val="22"/>
        </w:rPr>
        <w:t xml:space="preserve">We </w:t>
      </w:r>
      <w:r w:rsidR="00F47DFF">
        <w:rPr>
          <w:sz w:val="22"/>
        </w:rPr>
        <w:t>have</w:t>
      </w:r>
      <w:r>
        <w:rPr>
          <w:sz w:val="22"/>
        </w:rPr>
        <w:t xml:space="preserve"> b</w:t>
      </w:r>
      <w:r w:rsidR="00F47DFF">
        <w:rPr>
          <w:sz w:val="22"/>
        </w:rPr>
        <w:t>uilt</w:t>
      </w:r>
      <w:r>
        <w:rPr>
          <w:sz w:val="22"/>
        </w:rPr>
        <w:t xml:space="preserve"> a partitioned and distributed KV store as per the following architecture.</w:t>
      </w:r>
    </w:p>
    <w:p w:rsidR="00C1311F" w:rsidRDefault="001E55D6" w:rsidP="00C1311F">
      <w:pPr>
        <w:spacing w:after="0" w:line="276" w:lineRule="auto"/>
        <w:jc w:val="center"/>
        <w:rPr>
          <w:b/>
          <w:sz w:val="20"/>
        </w:rPr>
      </w:pPr>
      <w:r>
        <w:rPr>
          <w:noProof/>
          <w:sz w:val="22"/>
          <w:lang w:eastAsia="en-US"/>
        </w:rPr>
        <w:drawing>
          <wp:inline distT="0" distB="0" distL="0" distR="0">
            <wp:extent cx="5857875" cy="2571750"/>
            <wp:effectExtent l="57150" t="57150" r="123825"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717" cy="2615144"/>
                    </a:xfrm>
                    <a:prstGeom prst="rect">
                      <a:avLst/>
                    </a:prstGeom>
                    <a:ln w="12700" cap="sq">
                      <a:solidFill>
                        <a:srgbClr val="CC3300"/>
                      </a:solidFill>
                      <a:prstDash val="solid"/>
                      <a:miter lim="800000"/>
                    </a:ln>
                    <a:effectLst>
                      <a:outerShdw blurRad="50800" dist="38100" dir="2700000" algn="tl" rotWithShape="0">
                        <a:srgbClr val="000000">
                          <a:alpha val="43000"/>
                        </a:srgbClr>
                      </a:outerShdw>
                    </a:effectLst>
                  </pic:spPr>
                </pic:pic>
              </a:graphicData>
            </a:graphic>
          </wp:inline>
        </w:drawing>
      </w:r>
    </w:p>
    <w:p w:rsidR="001E55D6" w:rsidRDefault="001E55D6" w:rsidP="00C1311F">
      <w:pPr>
        <w:spacing w:line="276" w:lineRule="auto"/>
        <w:jc w:val="center"/>
        <w:rPr>
          <w:b/>
          <w:sz w:val="22"/>
        </w:rPr>
      </w:pPr>
      <w:r w:rsidRPr="00077B4F">
        <w:rPr>
          <w:b/>
          <w:sz w:val="20"/>
        </w:rPr>
        <w:t>Figure 1: Distributed KV Store Component Diagram</w:t>
      </w:r>
    </w:p>
    <w:p w:rsidR="00B30A67" w:rsidRDefault="00347E76" w:rsidP="00FD2B9A">
      <w:pPr>
        <w:spacing w:after="120" w:line="276" w:lineRule="auto"/>
        <w:jc w:val="both"/>
        <w:rPr>
          <w:sz w:val="22"/>
        </w:rPr>
      </w:pPr>
      <w:r w:rsidRPr="004E72CD">
        <w:rPr>
          <w:b/>
          <w:sz w:val="22"/>
        </w:rPr>
        <w:t>External Client:</w:t>
      </w:r>
      <w:r>
        <w:rPr>
          <w:sz w:val="22"/>
        </w:rPr>
        <w:t xml:space="preserve"> </w:t>
      </w:r>
      <w:r w:rsidR="00133EDE">
        <w:rPr>
          <w:sz w:val="22"/>
        </w:rPr>
        <w:t xml:space="preserve">The client </w:t>
      </w:r>
      <w:r w:rsidR="00D05741">
        <w:rPr>
          <w:sz w:val="22"/>
        </w:rPr>
        <w:t>is a Kompics client that is launched by the user. In its start handler, it tr</w:t>
      </w:r>
      <w:r w:rsidR="004B01C7">
        <w:rPr>
          <w:sz w:val="22"/>
        </w:rPr>
        <w:t>iggers the PUT and GET requests and receives the response.</w:t>
      </w:r>
      <w:r w:rsidR="00133EDE">
        <w:rPr>
          <w:sz w:val="22"/>
        </w:rPr>
        <w:t xml:space="preserve"> </w:t>
      </w:r>
      <w:r w:rsidR="004B01C7">
        <w:rPr>
          <w:sz w:val="22"/>
        </w:rPr>
        <w:t>In our system, the c</w:t>
      </w:r>
      <w:r>
        <w:rPr>
          <w:sz w:val="22"/>
        </w:rPr>
        <w:t>lient</w:t>
      </w:r>
      <w:r w:rsidR="004B01C7">
        <w:rPr>
          <w:sz w:val="22"/>
        </w:rPr>
        <w:t>s</w:t>
      </w:r>
      <w:r>
        <w:rPr>
          <w:sz w:val="22"/>
        </w:rPr>
        <w:t xml:space="preserve"> shall </w:t>
      </w:r>
      <w:r w:rsidR="004B01C7">
        <w:rPr>
          <w:sz w:val="22"/>
        </w:rPr>
        <w:t>talk only with the Tracker node.</w:t>
      </w:r>
    </w:p>
    <w:p w:rsidR="004E72CD" w:rsidRDefault="004E72CD" w:rsidP="00FD2B9A">
      <w:pPr>
        <w:spacing w:after="120" w:line="276" w:lineRule="auto"/>
        <w:jc w:val="both"/>
        <w:rPr>
          <w:sz w:val="22"/>
        </w:rPr>
      </w:pPr>
      <w:r w:rsidRPr="004E72CD">
        <w:rPr>
          <w:b/>
          <w:sz w:val="22"/>
        </w:rPr>
        <w:t>Tracker Node:</w:t>
      </w:r>
      <w:r>
        <w:rPr>
          <w:b/>
          <w:sz w:val="22"/>
        </w:rPr>
        <w:t xml:space="preserve"> </w:t>
      </w:r>
      <w:r>
        <w:rPr>
          <w:sz w:val="22"/>
        </w:rPr>
        <w:t xml:space="preserve">This is the node that manages the </w:t>
      </w:r>
      <w:r w:rsidR="003F0DCE">
        <w:rPr>
          <w:sz w:val="22"/>
        </w:rPr>
        <w:t xml:space="preserve">data partitions </w:t>
      </w:r>
      <w:r>
        <w:rPr>
          <w:sz w:val="22"/>
        </w:rPr>
        <w:t xml:space="preserve">and incorporates </w:t>
      </w:r>
      <w:r w:rsidRPr="00E519B6">
        <w:rPr>
          <w:i/>
          <w:sz w:val="22"/>
        </w:rPr>
        <w:t xml:space="preserve">failure detection, group membership grant, </w:t>
      </w:r>
      <w:r w:rsidR="002D217B">
        <w:rPr>
          <w:i/>
          <w:sz w:val="22"/>
        </w:rPr>
        <w:t xml:space="preserve">relaying of PUT and GET requests to the node and its replicas. </w:t>
      </w:r>
      <w:r w:rsidR="002D217B">
        <w:rPr>
          <w:sz w:val="22"/>
        </w:rPr>
        <w:t xml:space="preserve">It shall </w:t>
      </w:r>
      <w:r w:rsidR="006F27B5">
        <w:rPr>
          <w:sz w:val="22"/>
        </w:rPr>
        <w:t>also maintain</w:t>
      </w:r>
      <w:r>
        <w:rPr>
          <w:sz w:val="22"/>
        </w:rPr>
        <w:t xml:space="preserve"> the data replication list</w:t>
      </w:r>
      <w:r w:rsidR="005B191D">
        <w:rPr>
          <w:sz w:val="22"/>
        </w:rPr>
        <w:t>, keeps track of failed nodes and last successfully written value</w:t>
      </w:r>
      <w:r>
        <w:rPr>
          <w:sz w:val="22"/>
        </w:rPr>
        <w:t xml:space="preserve">. Every time the client </w:t>
      </w:r>
      <w:r>
        <w:rPr>
          <w:sz w:val="22"/>
        </w:rPr>
        <w:lastRenderedPageBreak/>
        <w:t>wants to perform a PUT or GET operation, it contacts the tracker node. The tracker shall</w:t>
      </w:r>
      <w:r w:rsidR="00CF0420">
        <w:rPr>
          <w:sz w:val="22"/>
        </w:rPr>
        <w:t>,</w:t>
      </w:r>
      <w:r>
        <w:rPr>
          <w:sz w:val="22"/>
        </w:rPr>
        <w:t xml:space="preserve"> </w:t>
      </w:r>
      <w:r w:rsidR="00CF0420">
        <w:rPr>
          <w:sz w:val="22"/>
        </w:rPr>
        <w:t xml:space="preserve">however, </w:t>
      </w:r>
      <w:r>
        <w:rPr>
          <w:sz w:val="22"/>
        </w:rPr>
        <w:t>not perform the actual GET and PUT operation</w:t>
      </w:r>
      <w:r w:rsidR="003E5A9F">
        <w:rPr>
          <w:sz w:val="22"/>
        </w:rPr>
        <w:t xml:space="preserve"> a</w:t>
      </w:r>
      <w:r w:rsidR="009F2368">
        <w:rPr>
          <w:sz w:val="22"/>
        </w:rPr>
        <w:t>s it</w:t>
      </w:r>
      <w:r w:rsidR="003E5A9F">
        <w:rPr>
          <w:sz w:val="22"/>
        </w:rPr>
        <w:t xml:space="preserve"> does not store any keys</w:t>
      </w:r>
      <w:r w:rsidR="0007654D">
        <w:rPr>
          <w:sz w:val="22"/>
        </w:rPr>
        <w:t>.</w:t>
      </w:r>
    </w:p>
    <w:p w:rsidR="004E72CD" w:rsidRDefault="00541B77" w:rsidP="00FD2B9A">
      <w:pPr>
        <w:spacing w:after="120" w:line="276" w:lineRule="auto"/>
        <w:jc w:val="both"/>
        <w:rPr>
          <w:sz w:val="22"/>
        </w:rPr>
      </w:pPr>
      <w:r>
        <w:rPr>
          <w:b/>
          <w:sz w:val="22"/>
        </w:rPr>
        <w:t>Node</w:t>
      </w:r>
      <w:r w:rsidR="004E72CD" w:rsidRPr="004E72CD">
        <w:rPr>
          <w:b/>
          <w:sz w:val="22"/>
        </w:rPr>
        <w:t>:</w:t>
      </w:r>
      <w:r w:rsidR="004E72CD">
        <w:rPr>
          <w:sz w:val="22"/>
        </w:rPr>
        <w:t xml:space="preserve"> The nodes are the actual entities that store the K</w:t>
      </w:r>
      <w:r w:rsidR="001E4045">
        <w:rPr>
          <w:sz w:val="22"/>
        </w:rPr>
        <w:t>ey-</w:t>
      </w:r>
      <w:r w:rsidR="004E72CD">
        <w:rPr>
          <w:sz w:val="22"/>
        </w:rPr>
        <w:t>V</w:t>
      </w:r>
      <w:r w:rsidR="001E4045">
        <w:rPr>
          <w:sz w:val="22"/>
        </w:rPr>
        <w:t>alue</w:t>
      </w:r>
      <w:r w:rsidR="004E72CD">
        <w:rPr>
          <w:sz w:val="22"/>
        </w:rPr>
        <w:t xml:space="preserve"> pairs within them. They interact with </w:t>
      </w:r>
      <w:r w:rsidR="002F1F38">
        <w:rPr>
          <w:sz w:val="22"/>
        </w:rPr>
        <w:t>and respond to the requests from the tracker node.</w:t>
      </w:r>
      <w:r w:rsidR="004E72CD">
        <w:rPr>
          <w:sz w:val="22"/>
        </w:rPr>
        <w:t xml:space="preserve"> </w:t>
      </w:r>
      <w:r w:rsidR="00B57386">
        <w:rPr>
          <w:sz w:val="22"/>
        </w:rPr>
        <w:t xml:space="preserve">Apart from storing the partition for which it is responsible for, each node also stores the replica of two other nodes thereby achieving </w:t>
      </w:r>
      <w:r w:rsidR="00E75132">
        <w:rPr>
          <w:sz w:val="22"/>
        </w:rPr>
        <w:t xml:space="preserve">required </w:t>
      </w:r>
      <w:r w:rsidR="003A3A20">
        <w:rPr>
          <w:i/>
          <w:sz w:val="22"/>
        </w:rPr>
        <w:t xml:space="preserve">data replication </w:t>
      </w:r>
      <w:r w:rsidR="00B57386" w:rsidRPr="00E519B6">
        <w:rPr>
          <w:i/>
          <w:sz w:val="22"/>
        </w:rPr>
        <w:t xml:space="preserve">(Aspect of </w:t>
      </w:r>
      <w:r w:rsidR="003A3A20">
        <w:rPr>
          <w:i/>
          <w:sz w:val="22"/>
        </w:rPr>
        <w:t>Availability</w:t>
      </w:r>
      <w:r w:rsidR="00B57386" w:rsidRPr="00E519B6">
        <w:rPr>
          <w:i/>
          <w:sz w:val="22"/>
        </w:rPr>
        <w:t>)</w:t>
      </w:r>
      <w:r w:rsidR="00B57386">
        <w:rPr>
          <w:sz w:val="22"/>
        </w:rPr>
        <w:t>.</w:t>
      </w:r>
    </w:p>
    <w:p w:rsidR="006C6FE6" w:rsidRDefault="006C6FE6" w:rsidP="006C6FE6">
      <w:pPr>
        <w:pStyle w:val="Heading2"/>
        <w:spacing w:before="120" w:after="120" w:line="276" w:lineRule="auto"/>
        <w:jc w:val="both"/>
        <w:rPr>
          <w:rFonts w:asciiTheme="minorHAnsi" w:hAnsiTheme="minorHAnsi"/>
        </w:rPr>
      </w:pPr>
      <w:r>
        <w:rPr>
          <w:rFonts w:asciiTheme="minorHAnsi" w:hAnsiTheme="minorHAnsi"/>
        </w:rPr>
        <w:t>Key Functionalities</w:t>
      </w:r>
    </w:p>
    <w:p w:rsidR="001A695E" w:rsidRPr="00154732" w:rsidRDefault="00FE7B83" w:rsidP="00FD2B9A">
      <w:pPr>
        <w:jc w:val="both"/>
      </w:pPr>
      <w:r>
        <w:t>The following section explains the implementation of major functionalities, simulation scenarios and the output of each operation</w:t>
      </w:r>
      <w:r w:rsidR="00107345">
        <w:t>.</w:t>
      </w:r>
      <w:r w:rsidR="00926175">
        <w:t xml:space="preserve"> The project was deployed on to a set of machines using the JAR file in the demo session. </w:t>
      </w:r>
    </w:p>
    <w:p w:rsidR="00690458" w:rsidRPr="00F1161E" w:rsidRDefault="00B62C7F" w:rsidP="007858F8">
      <w:pPr>
        <w:pStyle w:val="Heading4"/>
        <w:spacing w:before="120" w:after="120"/>
        <w:rPr>
          <w:b/>
        </w:rPr>
      </w:pPr>
      <w:r w:rsidRPr="00F1161E">
        <w:rPr>
          <w:b/>
        </w:rPr>
        <w:t>Group M</w:t>
      </w:r>
      <w:r w:rsidR="00690458" w:rsidRPr="00F1161E">
        <w:rPr>
          <w:b/>
        </w:rPr>
        <w:t>embership</w:t>
      </w:r>
    </w:p>
    <w:p w:rsidR="00690458" w:rsidRPr="00321BE2" w:rsidRDefault="00D31CCF" w:rsidP="00A62099">
      <w:pPr>
        <w:spacing w:line="276" w:lineRule="auto"/>
        <w:jc w:val="both"/>
        <w:rPr>
          <w:sz w:val="22"/>
        </w:rPr>
      </w:pPr>
      <w:r>
        <w:rPr>
          <w:sz w:val="22"/>
        </w:rPr>
        <w:t xml:space="preserve">To keep it simple and for less volume of message exchange, we have tracker node to manage the group memberships. </w:t>
      </w:r>
      <w:r w:rsidR="00321BE2">
        <w:rPr>
          <w:sz w:val="22"/>
        </w:rPr>
        <w:t xml:space="preserve">The </w:t>
      </w:r>
      <w:r w:rsidR="00EC6596">
        <w:rPr>
          <w:sz w:val="22"/>
        </w:rPr>
        <w:t xml:space="preserve">Tracker node and the set of nodes are started externally. </w:t>
      </w:r>
      <w:r w:rsidR="00321BE2">
        <w:rPr>
          <w:sz w:val="22"/>
        </w:rPr>
        <w:t>Tracker shall subscribe to the JOIN_REQ_EVENT and shall listen to the incoming JOIN requests. When a node wishes to join the group, it sends a JOIN_REQ message to the tracker node by triggering a Kompics event. The tracker shall then respond with a</w:t>
      </w:r>
      <w:r w:rsidR="00C6519E">
        <w:rPr>
          <w:sz w:val="22"/>
        </w:rPr>
        <w:t xml:space="preserve"> JOIN_APPRV a</w:t>
      </w:r>
      <w:r w:rsidR="00321BE2">
        <w:rPr>
          <w:sz w:val="22"/>
        </w:rPr>
        <w:t xml:space="preserve">nd also assigns it with a </w:t>
      </w:r>
      <w:r w:rsidR="00C6519E">
        <w:rPr>
          <w:sz w:val="22"/>
        </w:rPr>
        <w:t>unique Node ID. Each joined node shall use this node ID for further communication with the tracker and vice-versa.</w:t>
      </w:r>
      <w:r w:rsidR="00321BE2">
        <w:rPr>
          <w:sz w:val="22"/>
        </w:rPr>
        <w:t xml:space="preserve"> </w:t>
      </w:r>
    </w:p>
    <w:p w:rsidR="00690458" w:rsidRPr="00690458" w:rsidRDefault="002C51AE" w:rsidP="00690458">
      <w:pPr>
        <w:spacing w:after="0"/>
        <w:jc w:val="both"/>
        <w:rPr>
          <w:b/>
          <w:sz w:val="22"/>
        </w:rPr>
      </w:pPr>
      <w:r>
        <w:rPr>
          <w:b/>
          <w:noProof/>
          <w:sz w:val="22"/>
          <w:lang w:eastAsia="en-US"/>
        </w:rPr>
        <mc:AlternateContent>
          <mc:Choice Requires="wps">
            <w:drawing>
              <wp:anchor distT="0" distB="0" distL="114300" distR="114300" simplePos="0" relativeHeight="251659264" behindDoc="0" locked="0" layoutInCell="1" allowOverlap="1" wp14:anchorId="0C7BB4C4" wp14:editId="00D276C2">
                <wp:simplePos x="0" y="0"/>
                <wp:positionH relativeFrom="margin">
                  <wp:posOffset>2457450</wp:posOffset>
                </wp:positionH>
                <wp:positionV relativeFrom="paragraph">
                  <wp:posOffset>10795</wp:posOffset>
                </wp:positionV>
                <wp:extent cx="1104900" cy="247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04900" cy="247650"/>
                        </a:xfrm>
                        <a:prstGeom prst="rect">
                          <a:avLst/>
                        </a:prstGeom>
                      </wps:spPr>
                      <wps:style>
                        <a:lnRef idx="3">
                          <a:schemeClr val="lt1"/>
                        </a:lnRef>
                        <a:fillRef idx="1">
                          <a:schemeClr val="accent3"/>
                        </a:fillRef>
                        <a:effectRef idx="1">
                          <a:schemeClr val="accent3"/>
                        </a:effectRef>
                        <a:fontRef idx="minor">
                          <a:schemeClr val="lt1"/>
                        </a:fontRef>
                      </wps:style>
                      <wps:txbx>
                        <w:txbxContent>
                          <w:p w:rsidR="006D0BEF" w:rsidRDefault="006D0BEF" w:rsidP="006D0BEF">
                            <w:pPr>
                              <w:jc w:val="center"/>
                            </w:pPr>
                            <w:r>
                              <w:t>Tracker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BB4C4" id="Rectangle 3" o:spid="_x0000_s1026" style="position:absolute;left:0;text-align:left;margin-left:193.5pt;margin-top:.85pt;width:87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" fillcolor="#08cc78 [3206]" strokecolor="white [3201]" strokeweight="2pt">
                <v:textbox>
                  <w:txbxContent>
                    <w:p w:rsidR="006D0BEF" w:rsidRDefault="006D0BEF" w:rsidP="006D0BEF">
                      <w:pPr>
                        <w:jc w:val="center"/>
                      </w:pPr>
                      <w:r>
                        <w:t>Tracker Node</w:t>
                      </w:r>
                    </w:p>
                  </w:txbxContent>
                </v:textbox>
                <w10:wrap anchorx="margin"/>
              </v:rect>
            </w:pict>
          </mc:Fallback>
        </mc:AlternateContent>
      </w:r>
    </w:p>
    <w:p w:rsidR="006C6FE6" w:rsidRDefault="00105B7A" w:rsidP="008807EC">
      <w:pPr>
        <w:spacing w:after="120" w:line="276" w:lineRule="auto"/>
        <w:jc w:val="both"/>
        <w:rPr>
          <w:sz w:val="22"/>
        </w:rPr>
      </w:pPr>
      <w:r w:rsidRPr="00161D87">
        <w:rPr>
          <w:noProof/>
          <w:sz w:val="22"/>
          <w:lang w:eastAsia="en-US"/>
        </w:rPr>
        <mc:AlternateContent>
          <mc:Choice Requires="wps">
            <w:drawing>
              <wp:anchor distT="45720" distB="45720" distL="114300" distR="114300" simplePos="0" relativeHeight="251680768" behindDoc="0" locked="0" layoutInCell="1" allowOverlap="1" wp14:anchorId="55322190" wp14:editId="7F3E630E">
                <wp:simplePos x="0" y="0"/>
                <wp:positionH relativeFrom="margin">
                  <wp:posOffset>2657475</wp:posOffset>
                </wp:positionH>
                <wp:positionV relativeFrom="paragraph">
                  <wp:posOffset>223520</wp:posOffset>
                </wp:positionV>
                <wp:extent cx="775335" cy="409575"/>
                <wp:effectExtent l="0" t="0" r="2476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409575"/>
                        </a:xfrm>
                        <a:prstGeom prst="rect">
                          <a:avLst/>
                        </a:prstGeom>
                        <a:gradFill>
                          <a:gsLst>
                            <a:gs pos="0">
                              <a:schemeClr val="accent3">
                                <a:lumMod val="40000"/>
                                <a:lumOff val="60000"/>
                              </a:schemeClr>
                            </a:gs>
                            <a:gs pos="74000">
                              <a:schemeClr val="tx2">
                                <a:lumMod val="40000"/>
                                <a:lumOff val="60000"/>
                              </a:schemeClr>
                            </a:gs>
                            <a:gs pos="83000">
                              <a:schemeClr val="tx2">
                                <a:lumMod val="40000"/>
                                <a:lumOff val="60000"/>
                              </a:schemeClr>
                            </a:gs>
                            <a:gs pos="100000">
                              <a:schemeClr val="tx2">
                                <a:lumMod val="20000"/>
                                <a:lumOff val="80000"/>
                              </a:schemeClr>
                            </a:gs>
                          </a:gsLst>
                          <a:lin ang="5400000" scaled="0"/>
                        </a:gradFill>
                        <a:ln w="9525">
                          <a:solidFill>
                            <a:srgbClr val="000000"/>
                          </a:solidFill>
                          <a:miter lim="800000"/>
                          <a:headEnd/>
                          <a:tailEnd/>
                        </a:ln>
                      </wps:spPr>
                      <wps:txbx>
                        <w:txbxContent>
                          <w:p w:rsidR="00CE12F8" w:rsidRPr="005E5AF9" w:rsidRDefault="00F747EC" w:rsidP="00CE12F8">
                            <w:pPr>
                              <w:rPr>
                                <w:i/>
                                <w:sz w:val="18"/>
                                <w14:textOutline w14:w="9525" w14:cap="rnd" w14:cmpd="sng" w14:algn="ctr">
                                  <w14:noFill/>
                                  <w14:prstDash w14:val="solid"/>
                                  <w14:bevel/>
                                </w14:textOutline>
                              </w:rPr>
                            </w:pPr>
                            <w:r>
                              <w:rPr>
                                <w:i/>
                                <w:sz w:val="18"/>
                                <w14:textOutline w14:w="9525" w14:cap="rnd" w14:cmpd="sng" w14:algn="ctr">
                                  <w14:noFill/>
                                  <w14:prstDash w14:val="solid"/>
                                  <w14:bevel/>
                                </w14:textOutline>
                              </w:rPr>
                              <w:t>JOIN_</w:t>
                            </w:r>
                            <w:r w:rsidR="00CE12F8">
                              <w:rPr>
                                <w:i/>
                                <w:sz w:val="18"/>
                                <w14:textOutline w14:w="9525" w14:cap="rnd" w14:cmpd="sng" w14:algn="ctr">
                                  <w14:noFill/>
                                  <w14:prstDash w14:val="solid"/>
                                  <w14:bevel/>
                                </w14:textOutline>
                              </w:rPr>
                              <w:t xml:space="preserve">APPRV, </w:t>
                            </w:r>
                            <w:r>
                              <w:rPr>
                                <w:i/>
                                <w:sz w:val="18"/>
                                <w14:textOutline w14:w="9525" w14:cap="rnd" w14:cmpd="sng" w14:algn="ctr">
                                  <w14:noFill/>
                                  <w14:prstDash w14:val="solid"/>
                                  <w14:bevel/>
                                </w14:textOutline>
                              </w:rPr>
                              <w:t>NODE</w:t>
                            </w:r>
                            <w:r w:rsidR="00B33651">
                              <w:rPr>
                                <w:i/>
                                <w:sz w:val="18"/>
                                <w14:textOutline w14:w="9525" w14:cap="rnd" w14:cmpd="sng" w14:algn="ctr">
                                  <w14:noFill/>
                                  <w14:prstDash w14:val="solid"/>
                                  <w14:bevel/>
                                </w14:textOutline>
                              </w:rPr>
                              <w:t>_</w:t>
                            </w:r>
                            <w:r>
                              <w:rPr>
                                <w:i/>
                                <w:sz w:val="18"/>
                                <w14:textOutline w14:w="9525" w14:cap="rnd" w14:cmpd="sng" w14:algn="ctr">
                                  <w14:noFill/>
                                  <w14:prstDash w14:val="solid"/>
                                  <w14:bevel/>
                                </w14:textOutline>
                              </w:rPr>
                              <w: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322190" id="_x0000_t202" coordsize="21600,21600" o:spt="202" path="m,l,21600r21600,l21600,xe">
                <v:stroke joinstyle="miter"/>
                <v:path gradientshapeok="t" o:connecttype="rect"/>
              </v:shapetype>
              <v:shape id="Text Box 2" o:spid="_x0000_s1027" type="#_x0000_t202" style="position:absolute;left:0;text-align:left;margin-left:209.25pt;margin-top:17.6pt;width:61.05pt;height:32.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" fillcolor="#8cfaca [1302]">
                <v:fill color2="#c9ecfc [671]" colors="0 #8cfacb;48497f #93dafb;54395f #93dafb;1 #c9edfd" focus="100%" type="gradient">
                  <o:fill v:ext="view" type="gradientUnscaled"/>
                </v:fill>
                <v:textbox>
                  <w:txbxContent>
                    <w:p w:rsidR="00CE12F8" w:rsidRPr="005E5AF9" w:rsidRDefault="00F747EC" w:rsidP="00CE12F8">
                      <w:pPr>
                        <w:rPr>
                          <w:i/>
                          <w:sz w:val="18"/>
                          <w14:textOutline w14:w="9525" w14:cap="rnd" w14:cmpd="sng" w14:algn="ctr">
                            <w14:noFill/>
                            <w14:prstDash w14:val="solid"/>
                            <w14:bevel/>
                          </w14:textOutline>
                        </w:rPr>
                      </w:pPr>
                      <w:r>
                        <w:rPr>
                          <w:i/>
                          <w:sz w:val="18"/>
                          <w14:textOutline w14:w="9525" w14:cap="rnd" w14:cmpd="sng" w14:algn="ctr">
                            <w14:noFill/>
                            <w14:prstDash w14:val="solid"/>
                            <w14:bevel/>
                          </w14:textOutline>
                        </w:rPr>
                        <w:t>JOIN_</w:t>
                      </w:r>
                      <w:r w:rsidR="00CE12F8">
                        <w:rPr>
                          <w:i/>
                          <w:sz w:val="18"/>
                          <w14:textOutline w14:w="9525" w14:cap="rnd" w14:cmpd="sng" w14:algn="ctr">
                            <w14:noFill/>
                            <w14:prstDash w14:val="solid"/>
                            <w14:bevel/>
                          </w14:textOutline>
                        </w:rPr>
                        <w:t xml:space="preserve">APPRV, </w:t>
                      </w:r>
                      <w:r>
                        <w:rPr>
                          <w:i/>
                          <w:sz w:val="18"/>
                          <w14:textOutline w14:w="9525" w14:cap="rnd" w14:cmpd="sng" w14:algn="ctr">
                            <w14:noFill/>
                            <w14:prstDash w14:val="solid"/>
                            <w14:bevel/>
                          </w14:textOutline>
                        </w:rPr>
                        <w:t>NODE</w:t>
                      </w:r>
                      <w:r w:rsidR="00B33651">
                        <w:rPr>
                          <w:i/>
                          <w:sz w:val="18"/>
                          <w14:textOutline w14:w="9525" w14:cap="rnd" w14:cmpd="sng" w14:algn="ctr">
                            <w14:noFill/>
                            <w14:prstDash w14:val="solid"/>
                            <w14:bevel/>
                          </w14:textOutline>
                        </w:rPr>
                        <w:t>_</w:t>
                      </w:r>
                      <w:r>
                        <w:rPr>
                          <w:i/>
                          <w:sz w:val="18"/>
                          <w14:textOutline w14:w="9525" w14:cap="rnd" w14:cmpd="sng" w14:algn="ctr">
                            <w14:noFill/>
                            <w14:prstDash w14:val="solid"/>
                            <w14:bevel/>
                          </w14:textOutline>
                        </w:rPr>
                        <w:t>ID</w:t>
                      </w:r>
                    </w:p>
                  </w:txbxContent>
                </v:textbox>
                <w10:wrap type="square" anchorx="margin"/>
              </v:shape>
            </w:pict>
          </mc:Fallback>
        </mc:AlternateContent>
      </w:r>
      <w:r w:rsidR="002D01B5" w:rsidRPr="002A1A7D">
        <w:rPr>
          <w:noProof/>
          <w:sz w:val="22"/>
          <w:lang w:eastAsia="en-US"/>
        </w:rPr>
        <mc:AlternateContent>
          <mc:Choice Requires="wps">
            <w:drawing>
              <wp:anchor distT="0" distB="0" distL="114300" distR="114300" simplePos="0" relativeHeight="251667456" behindDoc="0" locked="0" layoutInCell="1" allowOverlap="1" wp14:anchorId="67FA6CDA" wp14:editId="0D2ED066">
                <wp:simplePos x="0" y="0"/>
                <wp:positionH relativeFrom="column">
                  <wp:posOffset>3448049</wp:posOffset>
                </wp:positionH>
                <wp:positionV relativeFrom="paragraph">
                  <wp:posOffset>42545</wp:posOffset>
                </wp:positionV>
                <wp:extent cx="714375" cy="60960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71437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C40F74" id="_x0000_t32" coordsize="21600,21600" o:spt="32" o:oned="t" path="m,l21600,21600e" filled="f">
                <v:path arrowok="t" fillok="f" o:connecttype="none"/>
                <o:lock v:ext="edit" shapetype="t"/>
              </v:shapetype>
              <v:shape id="Straight Arrow Connector 8" o:spid="_x0000_s1026" type="#_x0000_t32" style="position:absolute;margin-left:271.5pt;margin-top:3.35pt;width:56.25pt;height:48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" strokecolor="#2c2c2c [3200]">
                <v:stroke endarrow="block"/>
              </v:shape>
            </w:pict>
          </mc:Fallback>
        </mc:AlternateContent>
      </w:r>
      <w:r w:rsidR="002D01B5" w:rsidRPr="002A1A7D">
        <w:rPr>
          <w:noProof/>
          <w:sz w:val="22"/>
          <w:lang w:eastAsia="en-US"/>
        </w:rPr>
        <mc:AlternateContent>
          <mc:Choice Requires="wps">
            <w:drawing>
              <wp:anchor distT="0" distB="0" distL="114300" distR="114300" simplePos="0" relativeHeight="251668480" behindDoc="0" locked="0" layoutInCell="1" allowOverlap="1" wp14:anchorId="57FD8D6E" wp14:editId="35278D87">
                <wp:simplePos x="0" y="0"/>
                <wp:positionH relativeFrom="column">
                  <wp:posOffset>3295649</wp:posOffset>
                </wp:positionH>
                <wp:positionV relativeFrom="paragraph">
                  <wp:posOffset>52070</wp:posOffset>
                </wp:positionV>
                <wp:extent cx="695325" cy="609600"/>
                <wp:effectExtent l="0" t="0" r="66675" b="57150"/>
                <wp:wrapNone/>
                <wp:docPr id="9" name="Straight Arrow Connector 9"/>
                <wp:cNvGraphicFramePr/>
                <a:graphic xmlns:a="http://schemas.openxmlformats.org/drawingml/2006/main">
                  <a:graphicData uri="http://schemas.microsoft.com/office/word/2010/wordprocessingShape">
                    <wps:wsp>
                      <wps:cNvCnPr/>
                      <wps:spPr>
                        <a:xfrm>
                          <a:off x="0" y="0"/>
                          <a:ext cx="69532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4DF71" id="Straight Arrow Connector 9" o:spid="_x0000_s1026" type="#_x0000_t32" style="position:absolute;margin-left:259.5pt;margin-top:4.1pt;width:54.75pt;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" strokecolor="#2c2c2c [3200]">
                <v:stroke endarrow="block"/>
              </v:shape>
            </w:pict>
          </mc:Fallback>
        </mc:AlternateContent>
      </w:r>
      <w:r w:rsidR="00525990" w:rsidRPr="00161D87">
        <w:rPr>
          <w:noProof/>
          <w:sz w:val="22"/>
          <w:lang w:eastAsia="en-US"/>
        </w:rPr>
        <mc:AlternateContent>
          <mc:Choice Requires="wps">
            <w:drawing>
              <wp:anchor distT="45720" distB="45720" distL="114300" distR="114300" simplePos="0" relativeHeight="251670528" behindDoc="0" locked="0" layoutInCell="1" allowOverlap="1" wp14:anchorId="496D4258" wp14:editId="7F96FCB0">
                <wp:simplePos x="0" y="0"/>
                <wp:positionH relativeFrom="column">
                  <wp:posOffset>1462405</wp:posOffset>
                </wp:positionH>
                <wp:positionV relativeFrom="paragraph">
                  <wp:posOffset>161290</wp:posOffset>
                </wp:positionV>
                <wp:extent cx="661035" cy="20955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209550"/>
                        </a:xfrm>
                        <a:prstGeom prst="rect">
                          <a:avLst/>
                        </a:prstGeom>
                        <a:gradFill>
                          <a:gsLst>
                            <a:gs pos="0">
                              <a:schemeClr val="accent3">
                                <a:lumMod val="40000"/>
                                <a:lumOff val="60000"/>
                              </a:schemeClr>
                            </a:gs>
                            <a:gs pos="74000">
                              <a:schemeClr val="tx2">
                                <a:lumMod val="40000"/>
                                <a:lumOff val="60000"/>
                              </a:schemeClr>
                            </a:gs>
                            <a:gs pos="83000">
                              <a:schemeClr val="tx2">
                                <a:lumMod val="40000"/>
                                <a:lumOff val="60000"/>
                              </a:schemeClr>
                            </a:gs>
                            <a:gs pos="100000">
                              <a:schemeClr val="tx2">
                                <a:lumMod val="20000"/>
                                <a:lumOff val="80000"/>
                              </a:schemeClr>
                            </a:gs>
                          </a:gsLst>
                          <a:lin ang="5400000" scaled="0"/>
                        </a:gradFill>
                        <a:ln w="9525">
                          <a:solidFill>
                            <a:srgbClr val="000000"/>
                          </a:solidFill>
                          <a:miter lim="800000"/>
                          <a:headEnd/>
                          <a:tailEnd/>
                        </a:ln>
                      </wps:spPr>
                      <wps:txbx>
                        <w:txbxContent>
                          <w:p w:rsidR="00161D87" w:rsidRPr="005E5AF9" w:rsidRDefault="00161D87">
                            <w:pPr>
                              <w:rPr>
                                <w:i/>
                                <w:sz w:val="18"/>
                                <w14:textOutline w14:w="9525" w14:cap="rnd" w14:cmpd="sng" w14:algn="ctr">
                                  <w14:noFill/>
                                  <w14:prstDash w14:val="solid"/>
                                  <w14:bevel/>
                                </w14:textOutline>
                              </w:rPr>
                            </w:pPr>
                            <w:r w:rsidRPr="005E5AF9">
                              <w:rPr>
                                <w:i/>
                                <w:sz w:val="18"/>
                                <w14:textOutline w14:w="9525" w14:cap="rnd" w14:cmpd="sng" w14:algn="ctr">
                                  <w14:noFill/>
                                  <w14:prstDash w14:val="solid"/>
                                  <w14:bevel/>
                                </w14:textOutline>
                              </w:rPr>
                              <w:t>JOIN_REQ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D4258" id="_x0000_s1028" type="#_x0000_t202" style="position:absolute;left:0;text-align:left;margin-left:115.15pt;margin-top:12.7pt;width:52.05pt;height:1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" fillcolor="#8cfaca [1302]">
                <v:fill color2="#c9ecfc [671]" colors="0 #8cfacb;48497f #93dafb;54395f #93dafb;1 #c9edfd" focus="100%" type="gradient">
                  <o:fill v:ext="view" type="gradientUnscaled"/>
                </v:fill>
                <v:textbox>
                  <w:txbxContent>
                    <w:p w:rsidR="00161D87" w:rsidRPr="005E5AF9" w:rsidRDefault="00161D87">
                      <w:pPr>
                        <w:rPr>
                          <w:i/>
                          <w:sz w:val="18"/>
                          <w14:textOutline w14:w="9525" w14:cap="rnd" w14:cmpd="sng" w14:algn="ctr">
                            <w14:noFill/>
                            <w14:prstDash w14:val="solid"/>
                            <w14:bevel/>
                          </w14:textOutline>
                        </w:rPr>
                      </w:pPr>
                      <w:r w:rsidRPr="005E5AF9">
                        <w:rPr>
                          <w:i/>
                          <w:sz w:val="18"/>
                          <w14:textOutline w14:w="9525" w14:cap="rnd" w14:cmpd="sng" w14:algn="ctr">
                            <w14:noFill/>
                            <w14:prstDash w14:val="solid"/>
                            <w14:bevel/>
                          </w14:textOutline>
                        </w:rPr>
                        <w:t>JOIN_REQ</w:t>
                      </w:r>
                    </w:p>
                  </w:txbxContent>
                </v:textbox>
                <w10:wrap type="square"/>
              </v:shape>
            </w:pict>
          </mc:Fallback>
        </mc:AlternateContent>
      </w:r>
      <w:r w:rsidR="002C51AE" w:rsidRPr="00161D87">
        <w:rPr>
          <w:noProof/>
          <w:sz w:val="22"/>
          <w:lang w:eastAsia="en-US"/>
        </w:rPr>
        <mc:AlternateContent>
          <mc:Choice Requires="wps">
            <w:drawing>
              <wp:anchor distT="45720" distB="45720" distL="114300" distR="114300" simplePos="0" relativeHeight="251678720" behindDoc="0" locked="0" layoutInCell="1" allowOverlap="1" wp14:anchorId="5E68DA28" wp14:editId="778611DC">
                <wp:simplePos x="0" y="0"/>
                <wp:positionH relativeFrom="column">
                  <wp:posOffset>3853180</wp:posOffset>
                </wp:positionH>
                <wp:positionV relativeFrom="paragraph">
                  <wp:posOffset>155575</wp:posOffset>
                </wp:positionV>
                <wp:extent cx="682625" cy="213360"/>
                <wp:effectExtent l="0" t="0" r="22225"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625" cy="213360"/>
                        </a:xfrm>
                        <a:prstGeom prst="rect">
                          <a:avLst/>
                        </a:prstGeom>
                        <a:gradFill>
                          <a:gsLst>
                            <a:gs pos="0">
                              <a:schemeClr val="accent3">
                                <a:lumMod val="40000"/>
                                <a:lumOff val="60000"/>
                              </a:schemeClr>
                            </a:gs>
                            <a:gs pos="74000">
                              <a:schemeClr val="tx2">
                                <a:lumMod val="40000"/>
                                <a:lumOff val="60000"/>
                              </a:schemeClr>
                            </a:gs>
                            <a:gs pos="83000">
                              <a:schemeClr val="tx2">
                                <a:lumMod val="40000"/>
                                <a:lumOff val="60000"/>
                              </a:schemeClr>
                            </a:gs>
                            <a:gs pos="100000">
                              <a:schemeClr val="tx2">
                                <a:lumMod val="20000"/>
                                <a:lumOff val="80000"/>
                              </a:schemeClr>
                            </a:gs>
                          </a:gsLst>
                          <a:lin ang="5400000" scaled="0"/>
                        </a:gradFill>
                        <a:ln w="9525">
                          <a:solidFill>
                            <a:srgbClr val="000000"/>
                          </a:solidFill>
                          <a:miter lim="800000"/>
                          <a:headEnd/>
                          <a:tailEnd/>
                        </a:ln>
                      </wps:spPr>
                      <wps:txbx>
                        <w:txbxContent>
                          <w:p w:rsidR="005E5AF9" w:rsidRPr="005E5AF9" w:rsidRDefault="005E5AF9" w:rsidP="005E5AF9">
                            <w:pPr>
                              <w:rPr>
                                <w:i/>
                                <w:sz w:val="18"/>
                                <w14:textOutline w14:w="9525" w14:cap="rnd" w14:cmpd="sng" w14:algn="ctr">
                                  <w14:noFill/>
                                  <w14:prstDash w14:val="solid"/>
                                  <w14:bevel/>
                                </w14:textOutline>
                              </w:rPr>
                            </w:pPr>
                            <w:r w:rsidRPr="005E5AF9">
                              <w:rPr>
                                <w:i/>
                                <w:sz w:val="18"/>
                                <w14:textOutline w14:w="9525" w14:cap="rnd" w14:cmpd="sng" w14:algn="ctr">
                                  <w14:noFill/>
                                  <w14:prstDash w14:val="solid"/>
                                  <w14:bevel/>
                                </w14:textOutline>
                              </w:rPr>
                              <w:t>JOIN_REQ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8DA28" id="_x0000_s1029" type="#_x0000_t202" style="position:absolute;left:0;text-align:left;margin-left:303.4pt;margin-top:12.25pt;width:53.75pt;height:16.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" fillcolor="#8cfaca [1302]">
                <v:fill color2="#c9ecfc [671]" colors="0 #8cfacb;48497f #93dafb;54395f #93dafb;1 #c9edfd" focus="100%" type="gradient">
                  <o:fill v:ext="view" type="gradientUnscaled"/>
                </v:fill>
                <v:textbox>
                  <w:txbxContent>
                    <w:p w:rsidR="005E5AF9" w:rsidRPr="005E5AF9" w:rsidRDefault="005E5AF9" w:rsidP="005E5AF9">
                      <w:pPr>
                        <w:rPr>
                          <w:i/>
                          <w:sz w:val="18"/>
                          <w14:textOutline w14:w="9525" w14:cap="rnd" w14:cmpd="sng" w14:algn="ctr">
                            <w14:noFill/>
                            <w14:prstDash w14:val="solid"/>
                            <w14:bevel/>
                          </w14:textOutline>
                        </w:rPr>
                      </w:pPr>
                      <w:r w:rsidRPr="005E5AF9">
                        <w:rPr>
                          <w:i/>
                          <w:sz w:val="18"/>
                          <w14:textOutline w14:w="9525" w14:cap="rnd" w14:cmpd="sng" w14:algn="ctr">
                            <w14:noFill/>
                            <w14:prstDash w14:val="solid"/>
                            <w14:bevel/>
                          </w14:textOutline>
                        </w:rPr>
                        <w:t>JOIN_REQ</w:t>
                      </w:r>
                    </w:p>
                  </w:txbxContent>
                </v:textbox>
                <w10:wrap type="square"/>
              </v:shape>
            </w:pict>
          </mc:Fallback>
        </mc:AlternateContent>
      </w:r>
      <w:r w:rsidR="002C51AE">
        <w:rPr>
          <w:noProof/>
          <w:sz w:val="22"/>
          <w:lang w:eastAsia="en-US"/>
        </w:rPr>
        <mc:AlternateContent>
          <mc:Choice Requires="wps">
            <w:drawing>
              <wp:anchor distT="0" distB="0" distL="114300" distR="114300" simplePos="0" relativeHeight="251665408" behindDoc="0" locked="0" layoutInCell="1" allowOverlap="1" wp14:anchorId="1B2421A7" wp14:editId="542BB75E">
                <wp:simplePos x="0" y="0"/>
                <wp:positionH relativeFrom="column">
                  <wp:posOffset>1943099</wp:posOffset>
                </wp:positionH>
                <wp:positionV relativeFrom="paragraph">
                  <wp:posOffset>44451</wp:posOffset>
                </wp:positionV>
                <wp:extent cx="914400" cy="60960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91440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F32B7" id="Straight Arrow Connector 7" o:spid="_x0000_s1026" type="#_x0000_t32" style="position:absolute;margin-left:153pt;margin-top:3.5pt;width:1in;height:4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" strokecolor="#2c2c2c [3200]">
                <v:stroke endarrow="block"/>
              </v:shape>
            </w:pict>
          </mc:Fallback>
        </mc:AlternateContent>
      </w:r>
      <w:r w:rsidR="002C51AE">
        <w:rPr>
          <w:noProof/>
          <w:sz w:val="22"/>
          <w:lang w:eastAsia="en-US"/>
        </w:rPr>
        <mc:AlternateContent>
          <mc:Choice Requires="wps">
            <w:drawing>
              <wp:anchor distT="0" distB="0" distL="114300" distR="114300" simplePos="0" relativeHeight="251664384" behindDoc="0" locked="0" layoutInCell="1" allowOverlap="1" wp14:anchorId="2C2677BA" wp14:editId="5ACBE798">
                <wp:simplePos x="0" y="0"/>
                <wp:positionH relativeFrom="column">
                  <wp:posOffset>1714499</wp:posOffset>
                </wp:positionH>
                <wp:positionV relativeFrom="paragraph">
                  <wp:posOffset>44449</wp:posOffset>
                </wp:positionV>
                <wp:extent cx="866775" cy="581025"/>
                <wp:effectExtent l="0" t="38100" r="47625" b="28575"/>
                <wp:wrapNone/>
                <wp:docPr id="6" name="Straight Arrow Connector 6"/>
                <wp:cNvGraphicFramePr/>
                <a:graphic xmlns:a="http://schemas.openxmlformats.org/drawingml/2006/main">
                  <a:graphicData uri="http://schemas.microsoft.com/office/word/2010/wordprocessingShape">
                    <wps:wsp>
                      <wps:cNvCnPr/>
                      <wps:spPr>
                        <a:xfrm flipV="1">
                          <a:off x="0" y="0"/>
                          <a:ext cx="86677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1368E" id="Straight Arrow Connector 6" o:spid="_x0000_s1026" type="#_x0000_t32" style="position:absolute;margin-left:135pt;margin-top:3.5pt;width:68.25pt;height:45.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" strokecolor="#2c2c2c [3200]">
                <v:stroke endarrow="block"/>
              </v:shape>
            </w:pict>
          </mc:Fallback>
        </mc:AlternateContent>
      </w:r>
    </w:p>
    <w:p w:rsidR="006D0BEF" w:rsidRDefault="006D0BEF" w:rsidP="008807EC">
      <w:pPr>
        <w:spacing w:after="120" w:line="276" w:lineRule="auto"/>
        <w:jc w:val="both"/>
        <w:rPr>
          <w:sz w:val="22"/>
        </w:rPr>
      </w:pPr>
    </w:p>
    <w:p w:rsidR="006D0BEF" w:rsidRDefault="002C51AE" w:rsidP="00803F29">
      <w:pPr>
        <w:spacing w:after="120" w:line="276" w:lineRule="auto"/>
        <w:jc w:val="both"/>
        <w:rPr>
          <w:sz w:val="22"/>
        </w:rPr>
      </w:pPr>
      <w:r>
        <w:rPr>
          <w:b/>
          <w:noProof/>
          <w:sz w:val="22"/>
          <w:lang w:eastAsia="en-US"/>
        </w:rPr>
        <mc:AlternateContent>
          <mc:Choice Requires="wps">
            <w:drawing>
              <wp:anchor distT="0" distB="0" distL="114300" distR="114300" simplePos="0" relativeHeight="251663360" behindDoc="0" locked="0" layoutInCell="1" allowOverlap="1" wp14:anchorId="093F14DA" wp14:editId="540F9A81">
                <wp:simplePos x="0" y="0"/>
                <wp:positionH relativeFrom="column">
                  <wp:posOffset>3663950</wp:posOffset>
                </wp:positionH>
                <wp:positionV relativeFrom="paragraph">
                  <wp:posOffset>99695</wp:posOffset>
                </wp:positionV>
                <wp:extent cx="87630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76300" cy="266700"/>
                        </a:xfrm>
                        <a:prstGeom prst="rect">
                          <a:avLst/>
                        </a:prstGeom>
                      </wps:spPr>
                      <wps:style>
                        <a:lnRef idx="3">
                          <a:schemeClr val="lt1"/>
                        </a:lnRef>
                        <a:fillRef idx="1">
                          <a:schemeClr val="accent3"/>
                        </a:fillRef>
                        <a:effectRef idx="1">
                          <a:schemeClr val="accent3"/>
                        </a:effectRef>
                        <a:fontRef idx="minor">
                          <a:schemeClr val="lt1"/>
                        </a:fontRef>
                      </wps:style>
                      <wps:txbx>
                        <w:txbxContent>
                          <w:p w:rsidR="006D0BEF" w:rsidRDefault="006D0BEF" w:rsidP="006D0BEF">
                            <w:pPr>
                              <w:jc w:val="center"/>
                            </w:pPr>
                            <w:r>
                              <w:t>Node j</w:t>
                            </w:r>
                          </w:p>
                          <w:p w:rsidR="0015050D" w:rsidRDefault="001505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F14DA" id="Rectangle 5" o:spid="_x0000_s1030" style="position:absolute;left:0;text-align:left;margin-left:288.5pt;margin-top:7.85pt;width:69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" fillcolor="#08cc78 [3206]" strokecolor="white [3201]" strokeweight="2pt">
                <v:textbox>
                  <w:txbxContent>
                    <w:p w:rsidR="006D0BEF" w:rsidRDefault="006D0BEF" w:rsidP="006D0BEF">
                      <w:pPr>
                        <w:jc w:val="center"/>
                      </w:pPr>
                      <w:r>
                        <w:t>Node j</w:t>
                      </w:r>
                    </w:p>
                    <w:p w:rsidR="0015050D" w:rsidRDefault="0015050D"/>
                  </w:txbxContent>
                </v:textbox>
              </v:rect>
            </w:pict>
          </mc:Fallback>
        </mc:AlternateContent>
      </w:r>
      <w:r>
        <w:rPr>
          <w:b/>
          <w:noProof/>
          <w:sz w:val="22"/>
          <w:lang w:eastAsia="en-US"/>
        </w:rPr>
        <mc:AlternateContent>
          <mc:Choice Requires="wps">
            <w:drawing>
              <wp:anchor distT="0" distB="0" distL="114300" distR="114300" simplePos="0" relativeHeight="251661312" behindDoc="0" locked="0" layoutInCell="1" allowOverlap="1" wp14:anchorId="510C64E1" wp14:editId="6386E474">
                <wp:simplePos x="0" y="0"/>
                <wp:positionH relativeFrom="column">
                  <wp:posOffset>1276350</wp:posOffset>
                </wp:positionH>
                <wp:positionV relativeFrom="paragraph">
                  <wp:posOffset>85327</wp:posOffset>
                </wp:positionV>
                <wp:extent cx="92392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23925" cy="247650"/>
                        </a:xfrm>
                        <a:prstGeom prst="rect">
                          <a:avLst/>
                        </a:prstGeom>
                      </wps:spPr>
                      <wps:style>
                        <a:lnRef idx="3">
                          <a:schemeClr val="lt1"/>
                        </a:lnRef>
                        <a:fillRef idx="1">
                          <a:schemeClr val="accent3"/>
                        </a:fillRef>
                        <a:effectRef idx="1">
                          <a:schemeClr val="accent3"/>
                        </a:effectRef>
                        <a:fontRef idx="minor">
                          <a:schemeClr val="lt1"/>
                        </a:fontRef>
                      </wps:style>
                      <wps:txbx>
                        <w:txbxContent>
                          <w:p w:rsidR="006D0BEF" w:rsidRDefault="006D0BEF" w:rsidP="006D0BEF">
                            <w:pPr>
                              <w:jc w:val="center"/>
                            </w:pPr>
                            <w:r>
                              <w:t>Node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C64E1" id="Rectangle 4" o:spid="_x0000_s1031" style="position:absolute;left:0;text-align:left;margin-left:100.5pt;margin-top:6.7pt;width:72.7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" fillcolor="#08cc78 [3206]" strokecolor="white [3201]" strokeweight="2pt">
                <v:textbox>
                  <w:txbxContent>
                    <w:p w:rsidR="006D0BEF" w:rsidRDefault="006D0BEF" w:rsidP="006D0BEF">
                      <w:pPr>
                        <w:jc w:val="center"/>
                      </w:pPr>
                      <w:r>
                        <w:t>Node i</w:t>
                      </w:r>
                    </w:p>
                  </w:txbxContent>
                </v:textbox>
              </v:rect>
            </w:pict>
          </mc:Fallback>
        </mc:AlternateContent>
      </w:r>
    </w:p>
    <w:p w:rsidR="00375101" w:rsidRDefault="00077B4F" w:rsidP="0015050D">
      <w:pPr>
        <w:spacing w:before="360"/>
        <w:ind w:left="2160" w:firstLine="720"/>
        <w:rPr>
          <w:b/>
          <w:sz w:val="20"/>
        </w:rPr>
      </w:pPr>
      <w:r>
        <w:t xml:space="preserve">     </w:t>
      </w:r>
      <w:r w:rsidR="0015050D">
        <w:t xml:space="preserve">     </w:t>
      </w:r>
      <w:r>
        <w:t xml:space="preserve"> </w:t>
      </w:r>
      <w:r w:rsidRPr="00077B4F">
        <w:rPr>
          <w:b/>
          <w:sz w:val="20"/>
        </w:rPr>
        <w:t>Figure 2: Group Joining</w:t>
      </w:r>
      <w:r w:rsidR="00C678AE">
        <w:rPr>
          <w:b/>
          <w:sz w:val="20"/>
        </w:rPr>
        <w:t xml:space="preserve"> Illustration</w:t>
      </w:r>
    </w:p>
    <w:p w:rsidR="00670319" w:rsidRDefault="00F1161E" w:rsidP="001841E4">
      <w:pPr>
        <w:jc w:val="both"/>
        <w:rPr>
          <w:sz w:val="22"/>
        </w:rPr>
      </w:pPr>
      <w:r>
        <w:rPr>
          <w:sz w:val="22"/>
        </w:rPr>
        <w:t>Once the limit of nodes is reached (Maximum number of nodes) new JOIN requests will be rejected. However, in the event of any node failure before the new JOIN request, the new request shall be accepted and the failed nodes responsibility shall be allocated to the new node.</w:t>
      </w:r>
    </w:p>
    <w:p w:rsidR="00670319" w:rsidRDefault="00670319" w:rsidP="00A62099">
      <w:pPr>
        <w:pStyle w:val="NoSpacing"/>
        <w:spacing w:after="120"/>
        <w:rPr>
          <w:b/>
          <w:u w:val="single"/>
        </w:rPr>
      </w:pPr>
      <w:r w:rsidRPr="00670319">
        <w:rPr>
          <w:b/>
          <w:u w:val="single"/>
        </w:rPr>
        <w:t>Simulation</w:t>
      </w:r>
    </w:p>
    <w:p w:rsidR="00C0592A" w:rsidRDefault="00C0592A" w:rsidP="00FD2B9A">
      <w:pPr>
        <w:spacing w:before="120" w:after="120"/>
        <w:jc w:val="both"/>
      </w:pPr>
      <w:r>
        <w:t>In order to test this implementation, we implemented a scenario using Kompics simulation that does the following.</w:t>
      </w:r>
    </w:p>
    <w:p w:rsidR="00C0592A" w:rsidRDefault="00C0592A" w:rsidP="00FD2B9A">
      <w:pPr>
        <w:pStyle w:val="ListParagraph"/>
        <w:numPr>
          <w:ilvl w:val="0"/>
          <w:numId w:val="7"/>
        </w:numPr>
        <w:spacing w:before="120" w:after="120"/>
        <w:jc w:val="both"/>
      </w:pPr>
      <w:r>
        <w:t>Launches the Tracker Node first.</w:t>
      </w:r>
    </w:p>
    <w:p w:rsidR="00C0592A" w:rsidRDefault="00C0592A" w:rsidP="00FD2B9A">
      <w:pPr>
        <w:pStyle w:val="ListParagraph"/>
        <w:numPr>
          <w:ilvl w:val="0"/>
          <w:numId w:val="7"/>
        </w:numPr>
        <w:spacing w:before="120" w:after="120"/>
        <w:jc w:val="both"/>
      </w:pPr>
      <w:r>
        <w:t>Launches a set of specified number of nodes which on start triggers the JOIN_REQ to the tracker.</w:t>
      </w:r>
    </w:p>
    <w:p w:rsidR="00C0592A" w:rsidRDefault="00C0592A" w:rsidP="00FD2B9A">
      <w:pPr>
        <w:pStyle w:val="ListParagraph"/>
        <w:numPr>
          <w:ilvl w:val="0"/>
          <w:numId w:val="7"/>
        </w:numPr>
        <w:spacing w:before="120" w:after="240"/>
        <w:jc w:val="both"/>
      </w:pPr>
      <w:r>
        <w:t>Launch</w:t>
      </w:r>
      <w:r w:rsidR="00A60D94">
        <w:t>es nodes more than the specified number to test the error scenario.</w:t>
      </w:r>
    </w:p>
    <w:p w:rsidR="00DF6634" w:rsidRDefault="00DF6634" w:rsidP="00FD2B9A">
      <w:pPr>
        <w:spacing w:before="120" w:after="120"/>
        <w:jc w:val="both"/>
      </w:pPr>
      <w:r>
        <w:t xml:space="preserve">The following screenshots represent the </w:t>
      </w:r>
      <w:r w:rsidR="008621FB">
        <w:t xml:space="preserve">part of </w:t>
      </w:r>
      <w:r>
        <w:t>scenario</w:t>
      </w:r>
      <w:r w:rsidR="008621FB">
        <w:t xml:space="preserve"> and the </w:t>
      </w:r>
      <w:r w:rsidR="00D512A8">
        <w:t xml:space="preserve">extract from </w:t>
      </w:r>
      <w:r w:rsidR="008621FB">
        <w:t>output obtained during</w:t>
      </w:r>
      <w:r>
        <w:t xml:space="preserve"> simulation.</w:t>
      </w:r>
      <w:r w:rsidR="0058050E">
        <w:t xml:space="preserve"> The Success and failure scenarios are tested.</w:t>
      </w:r>
    </w:p>
    <w:p w:rsidR="0040378E" w:rsidRDefault="0040378E" w:rsidP="00E97D56">
      <w:pPr>
        <w:spacing w:after="0"/>
        <w:jc w:val="center"/>
      </w:pPr>
      <w:r>
        <w:rPr>
          <w:noProof/>
          <w:lang w:eastAsia="en-US"/>
        </w:rPr>
        <w:lastRenderedPageBreak/>
        <w:drawing>
          <wp:inline distT="0" distB="0" distL="0" distR="0">
            <wp:extent cx="4219575" cy="2082739"/>
            <wp:effectExtent l="57150" t="57150" r="104775" b="1085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3739" cy="2094666"/>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40378E" w:rsidRDefault="0040378E" w:rsidP="0040378E">
      <w:pPr>
        <w:pStyle w:val="NoSpacing"/>
        <w:jc w:val="center"/>
        <w:rPr>
          <w:b/>
          <w:sz w:val="20"/>
        </w:rPr>
      </w:pPr>
      <w:r>
        <w:rPr>
          <w:b/>
          <w:sz w:val="20"/>
        </w:rPr>
        <w:t>Figure 3</w:t>
      </w:r>
      <w:r w:rsidRPr="0040378E">
        <w:rPr>
          <w:b/>
          <w:sz w:val="20"/>
        </w:rPr>
        <w:t xml:space="preserve">: Group </w:t>
      </w:r>
      <w:r w:rsidR="006A6035">
        <w:rPr>
          <w:b/>
          <w:sz w:val="20"/>
        </w:rPr>
        <w:t>Membership</w:t>
      </w:r>
      <w:r>
        <w:rPr>
          <w:b/>
          <w:sz w:val="20"/>
        </w:rPr>
        <w:t xml:space="preserve"> Simulation</w:t>
      </w:r>
      <w:r w:rsidR="005D606F">
        <w:rPr>
          <w:b/>
          <w:sz w:val="20"/>
        </w:rPr>
        <w:t xml:space="preserve"> Scenario</w:t>
      </w:r>
    </w:p>
    <w:p w:rsidR="006359BC" w:rsidRDefault="006359BC" w:rsidP="0040378E">
      <w:pPr>
        <w:pStyle w:val="NoSpacing"/>
        <w:jc w:val="center"/>
        <w:rPr>
          <w:b/>
          <w:sz w:val="20"/>
        </w:rPr>
      </w:pPr>
    </w:p>
    <w:p w:rsidR="005E3F58" w:rsidRDefault="005E3F58" w:rsidP="0040378E">
      <w:pPr>
        <w:pStyle w:val="NoSpacing"/>
        <w:jc w:val="center"/>
        <w:rPr>
          <w:b/>
          <w:sz w:val="20"/>
        </w:rPr>
      </w:pPr>
      <w:r>
        <w:rPr>
          <w:b/>
          <w:noProof/>
          <w:sz w:val="20"/>
          <w:lang w:eastAsia="en-US"/>
        </w:rPr>
        <w:drawing>
          <wp:inline distT="0" distB="0" distL="0" distR="0">
            <wp:extent cx="5934075" cy="342900"/>
            <wp:effectExtent l="57150" t="57150" r="123825" b="1143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2900"/>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072688" w:rsidRDefault="00072688" w:rsidP="00072688">
      <w:pPr>
        <w:pStyle w:val="NoSpacing"/>
        <w:jc w:val="center"/>
        <w:rPr>
          <w:b/>
          <w:sz w:val="20"/>
        </w:rPr>
      </w:pPr>
      <w:r>
        <w:rPr>
          <w:b/>
          <w:sz w:val="20"/>
        </w:rPr>
        <w:t>Figure 4</w:t>
      </w:r>
      <w:r>
        <w:rPr>
          <w:b/>
          <w:sz w:val="20"/>
        </w:rPr>
        <w:t xml:space="preserve"> (a)</w:t>
      </w:r>
      <w:r w:rsidRPr="0040378E">
        <w:rPr>
          <w:b/>
          <w:sz w:val="20"/>
        </w:rPr>
        <w:t xml:space="preserve">: Group </w:t>
      </w:r>
      <w:r w:rsidR="006A6035">
        <w:rPr>
          <w:b/>
          <w:sz w:val="20"/>
        </w:rPr>
        <w:t>Membership</w:t>
      </w:r>
      <w:r>
        <w:rPr>
          <w:b/>
          <w:sz w:val="20"/>
        </w:rPr>
        <w:t xml:space="preserve"> Simulation Output</w:t>
      </w:r>
      <w:r>
        <w:rPr>
          <w:b/>
          <w:sz w:val="20"/>
        </w:rPr>
        <w:t xml:space="preserve"> – Tracker Node</w:t>
      </w:r>
    </w:p>
    <w:p w:rsidR="005E3F58" w:rsidRDefault="005E3F58" w:rsidP="0040378E">
      <w:pPr>
        <w:pStyle w:val="NoSpacing"/>
        <w:jc w:val="center"/>
        <w:rPr>
          <w:b/>
          <w:sz w:val="20"/>
        </w:rPr>
      </w:pPr>
    </w:p>
    <w:p w:rsidR="006359BC" w:rsidRDefault="005E3F58" w:rsidP="0040378E">
      <w:pPr>
        <w:pStyle w:val="NoSpacing"/>
        <w:jc w:val="center"/>
        <w:rPr>
          <w:b/>
          <w:sz w:val="20"/>
        </w:rPr>
      </w:pPr>
      <w:r>
        <w:rPr>
          <w:b/>
          <w:noProof/>
          <w:sz w:val="20"/>
          <w:lang w:eastAsia="en-US"/>
        </w:rPr>
        <w:drawing>
          <wp:inline distT="0" distB="0" distL="0" distR="0">
            <wp:extent cx="5886450" cy="914400"/>
            <wp:effectExtent l="57150" t="57150" r="114300" b="1143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914400"/>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40378E" w:rsidRPr="009B3838" w:rsidRDefault="006359BC" w:rsidP="009B3838">
      <w:pPr>
        <w:pStyle w:val="NoSpacing"/>
        <w:jc w:val="center"/>
        <w:rPr>
          <w:b/>
          <w:sz w:val="20"/>
        </w:rPr>
      </w:pPr>
      <w:r>
        <w:rPr>
          <w:b/>
          <w:sz w:val="20"/>
        </w:rPr>
        <w:t>Figure 4</w:t>
      </w:r>
      <w:r w:rsidR="00924D8C">
        <w:rPr>
          <w:b/>
          <w:sz w:val="20"/>
        </w:rPr>
        <w:t xml:space="preserve"> (b)</w:t>
      </w:r>
      <w:r w:rsidRPr="0040378E">
        <w:rPr>
          <w:b/>
          <w:sz w:val="20"/>
        </w:rPr>
        <w:t xml:space="preserve">: Group </w:t>
      </w:r>
      <w:r w:rsidR="006A6035">
        <w:rPr>
          <w:b/>
          <w:sz w:val="20"/>
        </w:rPr>
        <w:t>Membership</w:t>
      </w:r>
      <w:r>
        <w:rPr>
          <w:b/>
          <w:sz w:val="20"/>
        </w:rPr>
        <w:t xml:space="preserve"> Simulation </w:t>
      </w:r>
      <w:r>
        <w:rPr>
          <w:b/>
          <w:sz w:val="20"/>
        </w:rPr>
        <w:t>Output</w:t>
      </w:r>
      <w:r w:rsidR="00072688">
        <w:rPr>
          <w:b/>
          <w:sz w:val="20"/>
        </w:rPr>
        <w:t xml:space="preserve"> - Node</w:t>
      </w:r>
    </w:p>
    <w:p w:rsidR="00375101" w:rsidRPr="00670319" w:rsidRDefault="00375101" w:rsidP="006E596F">
      <w:pPr>
        <w:pStyle w:val="Heading4"/>
        <w:spacing w:before="240" w:after="120"/>
        <w:rPr>
          <w:b/>
        </w:rPr>
      </w:pPr>
      <w:r w:rsidRPr="00670319">
        <w:rPr>
          <w:b/>
        </w:rPr>
        <w:t>Failure Detection</w:t>
      </w:r>
    </w:p>
    <w:p w:rsidR="00375101" w:rsidRDefault="004D0EFD" w:rsidP="00375101">
      <w:pPr>
        <w:jc w:val="both"/>
        <w:rPr>
          <w:sz w:val="22"/>
        </w:rPr>
      </w:pPr>
      <w:r>
        <w:rPr>
          <w:sz w:val="22"/>
        </w:rPr>
        <w:t xml:space="preserve">In our system, we use </w:t>
      </w:r>
      <w:r w:rsidR="004E5E39">
        <w:rPr>
          <w:sz w:val="22"/>
        </w:rPr>
        <w:t xml:space="preserve">Eventual Perfect Failure Detector based on a timeout value that is supplied during the initial boot-up. </w:t>
      </w:r>
      <w:r w:rsidR="00375101">
        <w:rPr>
          <w:sz w:val="22"/>
        </w:rPr>
        <w:t xml:space="preserve">The Failure detection </w:t>
      </w:r>
      <w:r w:rsidR="00E81ACF">
        <w:rPr>
          <w:sz w:val="22"/>
        </w:rPr>
        <w:t>component sits a</w:t>
      </w:r>
      <w:r w:rsidR="00375101">
        <w:rPr>
          <w:sz w:val="22"/>
        </w:rPr>
        <w:t xml:space="preserve">t the tracker node. </w:t>
      </w:r>
      <w:r w:rsidR="00E10BD4">
        <w:rPr>
          <w:sz w:val="22"/>
        </w:rPr>
        <w:t xml:space="preserve">The tracker node shall schedule a periodic timeout and then broadcasts to all the nodes a Heartbeat Request, </w:t>
      </w:r>
      <w:r w:rsidR="00E10BD4" w:rsidRPr="009D63C1">
        <w:rPr>
          <w:i/>
          <w:sz w:val="22"/>
        </w:rPr>
        <w:t>HB_REQ</w:t>
      </w:r>
      <w:r w:rsidR="00E10BD4">
        <w:rPr>
          <w:sz w:val="22"/>
        </w:rPr>
        <w:t>,</w:t>
      </w:r>
      <w:r w:rsidR="009C3063">
        <w:rPr>
          <w:sz w:val="22"/>
        </w:rPr>
        <w:t xml:space="preserve"> message at </w:t>
      </w:r>
      <w:r w:rsidR="00375101">
        <w:rPr>
          <w:sz w:val="22"/>
        </w:rPr>
        <w:t>regular tim</w:t>
      </w:r>
      <w:r w:rsidR="00D36722">
        <w:rPr>
          <w:sz w:val="22"/>
        </w:rPr>
        <w:t>e intervals (say every x seconds</w:t>
      </w:r>
      <w:r w:rsidR="00375101">
        <w:rPr>
          <w:sz w:val="22"/>
        </w:rPr>
        <w:t xml:space="preserve">). </w:t>
      </w:r>
      <w:r w:rsidR="00EA2D8A">
        <w:rPr>
          <w:sz w:val="22"/>
        </w:rPr>
        <w:t xml:space="preserve">Each of the subscribed </w:t>
      </w:r>
      <w:r w:rsidR="00375101">
        <w:rPr>
          <w:sz w:val="22"/>
        </w:rPr>
        <w:t>node</w:t>
      </w:r>
      <w:r w:rsidR="00EA2D8A">
        <w:rPr>
          <w:sz w:val="22"/>
        </w:rPr>
        <w:t>s that are correct</w:t>
      </w:r>
      <w:r w:rsidR="00375101">
        <w:rPr>
          <w:sz w:val="22"/>
        </w:rPr>
        <w:t xml:space="preserve"> shall receive the heartbeat </w:t>
      </w:r>
      <w:r w:rsidR="00B95671">
        <w:rPr>
          <w:sz w:val="22"/>
        </w:rPr>
        <w:t xml:space="preserve">request </w:t>
      </w:r>
      <w:r w:rsidR="00213B47">
        <w:rPr>
          <w:sz w:val="22"/>
        </w:rPr>
        <w:t>and respond with the Heartbeat Response</w:t>
      </w:r>
      <w:r w:rsidR="006515B1">
        <w:rPr>
          <w:sz w:val="22"/>
        </w:rPr>
        <w:t xml:space="preserve"> </w:t>
      </w:r>
      <w:r w:rsidR="006515B1">
        <w:rPr>
          <w:sz w:val="22"/>
        </w:rPr>
        <w:t>message</w:t>
      </w:r>
      <w:r w:rsidR="00FF617C">
        <w:rPr>
          <w:sz w:val="22"/>
        </w:rPr>
        <w:t xml:space="preserve"> </w:t>
      </w:r>
      <w:r w:rsidR="007E0519">
        <w:rPr>
          <w:sz w:val="22"/>
        </w:rPr>
        <w:t>–</w:t>
      </w:r>
      <w:r w:rsidR="00FF617C">
        <w:rPr>
          <w:sz w:val="22"/>
        </w:rPr>
        <w:t xml:space="preserve"> </w:t>
      </w:r>
      <w:r w:rsidR="00213B47" w:rsidRPr="009D63C1">
        <w:rPr>
          <w:i/>
          <w:sz w:val="22"/>
        </w:rPr>
        <w:t>HB_REPLY</w:t>
      </w:r>
      <w:r w:rsidR="00375101">
        <w:rPr>
          <w:sz w:val="22"/>
        </w:rPr>
        <w:t xml:space="preserve">. In the event of not receiving the </w:t>
      </w:r>
      <w:r w:rsidR="00727865">
        <w:rPr>
          <w:sz w:val="22"/>
        </w:rPr>
        <w:t>response fro</w:t>
      </w:r>
      <w:r w:rsidR="00375101">
        <w:rPr>
          <w:sz w:val="22"/>
        </w:rPr>
        <w:t>m a particular node, the tracker shall add the Node under the SUSPECT list</w:t>
      </w:r>
      <w:r w:rsidR="00B07C07">
        <w:rPr>
          <w:sz w:val="22"/>
        </w:rPr>
        <w:t>. In the event of not getting the response for the subsequent request (consecutive) from the suspected node</w:t>
      </w:r>
      <w:r w:rsidR="00375101">
        <w:rPr>
          <w:sz w:val="22"/>
        </w:rPr>
        <w:t xml:space="preserve">, the node shall be declared as failed and </w:t>
      </w:r>
      <w:r w:rsidR="00B07C07">
        <w:rPr>
          <w:sz w:val="22"/>
        </w:rPr>
        <w:t>it shall be logged at the tracker.</w:t>
      </w:r>
      <w:r w:rsidR="006D0BAD">
        <w:rPr>
          <w:sz w:val="22"/>
        </w:rPr>
        <w:t xml:space="preserve"> </w:t>
      </w:r>
    </w:p>
    <w:p w:rsidR="006D0BAD" w:rsidRDefault="000A1487" w:rsidP="00375101">
      <w:pPr>
        <w:jc w:val="both"/>
        <w:rPr>
          <w:sz w:val="22"/>
        </w:rPr>
      </w:pPr>
      <w:r>
        <w:rPr>
          <w:sz w:val="22"/>
        </w:rPr>
        <w:t>We did not want each of the nodes to broadcast heartbeat messages to every other node as it is not efficient and shall increase the congestion in the network</w:t>
      </w:r>
      <w:r w:rsidR="003B1912">
        <w:rPr>
          <w:sz w:val="22"/>
        </w:rPr>
        <w:t>.</w:t>
      </w:r>
      <w:r>
        <w:rPr>
          <w:sz w:val="22"/>
        </w:rPr>
        <w:t xml:space="preserve"> </w:t>
      </w:r>
      <w:r w:rsidR="009A5389">
        <w:rPr>
          <w:sz w:val="22"/>
        </w:rPr>
        <w:t>Also</w:t>
      </w:r>
      <w:r w:rsidR="00E64DEB">
        <w:rPr>
          <w:sz w:val="22"/>
        </w:rPr>
        <w:t xml:space="preserve"> </w:t>
      </w:r>
      <w:r w:rsidR="000246D4">
        <w:rPr>
          <w:sz w:val="22"/>
        </w:rPr>
        <w:t xml:space="preserve">since </w:t>
      </w:r>
      <w:r w:rsidR="00F0095D">
        <w:rPr>
          <w:sz w:val="22"/>
        </w:rPr>
        <w:t xml:space="preserve">our system is a partially synchronous </w:t>
      </w:r>
      <w:r w:rsidR="004E136A">
        <w:rPr>
          <w:sz w:val="22"/>
        </w:rPr>
        <w:t xml:space="preserve">and </w:t>
      </w:r>
      <w:r w:rsidR="00F0095D">
        <w:rPr>
          <w:sz w:val="22"/>
        </w:rPr>
        <w:t xml:space="preserve">fail-noisy, we cannot determine the exact bound for the process failure and therefore we use EPFD in our system for node failure detection. </w:t>
      </w:r>
      <w:r w:rsidR="00333C6B">
        <w:rPr>
          <w:sz w:val="22"/>
        </w:rPr>
        <w:t>In this way, any delay in the delivery of heartbeat messages shall be accounted</w:t>
      </w:r>
      <w:r w:rsidR="00F007AD">
        <w:rPr>
          <w:sz w:val="22"/>
        </w:rPr>
        <w:t xml:space="preserve"> for</w:t>
      </w:r>
      <w:r w:rsidR="00333C6B">
        <w:rPr>
          <w:sz w:val="22"/>
        </w:rPr>
        <w:t>.</w:t>
      </w:r>
    </w:p>
    <w:p w:rsidR="00FE0F5E" w:rsidRDefault="00FE0F5E" w:rsidP="00375101">
      <w:pPr>
        <w:jc w:val="both"/>
        <w:rPr>
          <w:sz w:val="22"/>
        </w:rPr>
      </w:pPr>
    </w:p>
    <w:p w:rsidR="005E5AF9" w:rsidRPr="00375101" w:rsidRDefault="00FE0F5E" w:rsidP="00375101">
      <w:pPr>
        <w:jc w:val="both"/>
        <w:rPr>
          <w:sz w:val="22"/>
        </w:rPr>
      </w:pPr>
      <w:r>
        <w:rPr>
          <w:noProof/>
          <w:sz w:val="22"/>
          <w:lang w:eastAsia="en-US"/>
        </w:rPr>
        <w:lastRenderedPageBreak/>
        <mc:AlternateContent>
          <mc:Choice Requires="wps">
            <w:drawing>
              <wp:anchor distT="0" distB="0" distL="114300" distR="114300" simplePos="0" relativeHeight="251703296" behindDoc="0" locked="0" layoutInCell="1" allowOverlap="1" wp14:anchorId="6FEF7D2D" wp14:editId="51A20DA0">
                <wp:simplePos x="0" y="0"/>
                <wp:positionH relativeFrom="column">
                  <wp:posOffset>3381374</wp:posOffset>
                </wp:positionH>
                <wp:positionV relativeFrom="paragraph">
                  <wp:posOffset>219074</wp:posOffset>
                </wp:positionV>
                <wp:extent cx="638175" cy="790575"/>
                <wp:effectExtent l="0" t="0" r="66675" b="47625"/>
                <wp:wrapNone/>
                <wp:docPr id="28" name="Straight Arrow Connector 28"/>
                <wp:cNvGraphicFramePr/>
                <a:graphic xmlns:a="http://schemas.openxmlformats.org/drawingml/2006/main">
                  <a:graphicData uri="http://schemas.microsoft.com/office/word/2010/wordprocessingShape">
                    <wps:wsp>
                      <wps:cNvCnPr/>
                      <wps:spPr>
                        <a:xfrm>
                          <a:off x="0" y="0"/>
                          <a:ext cx="63817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C1B14" id="Straight Arrow Connector 28" o:spid="_x0000_s1026" type="#_x0000_t32" style="position:absolute;margin-left:266.25pt;margin-top:17.25pt;width:50.25pt;height:6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" strokecolor="#2c2c2c [3200]">
                <v:stroke endarrow="block"/>
              </v:shape>
            </w:pict>
          </mc:Fallback>
        </mc:AlternateContent>
      </w:r>
      <w:r>
        <w:rPr>
          <w:noProof/>
          <w:sz w:val="22"/>
          <w:lang w:eastAsia="en-US"/>
        </w:rPr>
        <mc:AlternateContent>
          <mc:Choice Requires="wps">
            <w:drawing>
              <wp:anchor distT="0" distB="0" distL="114300" distR="114300" simplePos="0" relativeHeight="251701248" behindDoc="0" locked="0" layoutInCell="1" allowOverlap="1" wp14:anchorId="50F18AB7" wp14:editId="5D637548">
                <wp:simplePos x="0" y="0"/>
                <wp:positionH relativeFrom="margin">
                  <wp:posOffset>3200400</wp:posOffset>
                </wp:positionH>
                <wp:positionV relativeFrom="paragraph">
                  <wp:posOffset>238124</wp:posOffset>
                </wp:positionV>
                <wp:extent cx="609600" cy="771526"/>
                <wp:effectExtent l="38100" t="38100" r="1905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609600" cy="7715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DA1D3" id="Straight Arrow Connector 27" o:spid="_x0000_s1026" type="#_x0000_t32" style="position:absolute;margin-left:252pt;margin-top:18.75pt;width:48pt;height:60.75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" strokecolor="#2c2c2c [3200]">
                <v:stroke endarrow="block"/>
                <w10:wrap anchorx="margin"/>
              </v:shape>
            </w:pict>
          </mc:Fallback>
        </mc:AlternateContent>
      </w:r>
      <w:r>
        <w:rPr>
          <w:noProof/>
          <w:sz w:val="22"/>
          <w:lang w:eastAsia="en-US"/>
        </w:rPr>
        <mc:AlternateContent>
          <mc:Choice Requires="wps">
            <w:drawing>
              <wp:anchor distT="0" distB="0" distL="114300" distR="114300" simplePos="0" relativeHeight="251699200" behindDoc="0" locked="0" layoutInCell="1" allowOverlap="1" wp14:anchorId="4B972D16" wp14:editId="01A98E58">
                <wp:simplePos x="0" y="0"/>
                <wp:positionH relativeFrom="column">
                  <wp:posOffset>1962149</wp:posOffset>
                </wp:positionH>
                <wp:positionV relativeFrom="paragraph">
                  <wp:posOffset>238125</wp:posOffset>
                </wp:positionV>
                <wp:extent cx="609600" cy="781050"/>
                <wp:effectExtent l="38100" t="0" r="19050" b="57150"/>
                <wp:wrapNone/>
                <wp:docPr id="26" name="Straight Arrow Connector 26"/>
                <wp:cNvGraphicFramePr/>
                <a:graphic xmlns:a="http://schemas.openxmlformats.org/drawingml/2006/main">
                  <a:graphicData uri="http://schemas.microsoft.com/office/word/2010/wordprocessingShape">
                    <wps:wsp>
                      <wps:cNvCnPr/>
                      <wps:spPr>
                        <a:xfrm flipH="1">
                          <a:off x="0" y="0"/>
                          <a:ext cx="609600"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753B5" id="Straight Arrow Connector 26" o:spid="_x0000_s1026" type="#_x0000_t32" style="position:absolute;margin-left:154.5pt;margin-top:18.75pt;width:48pt;height:61.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" strokecolor="#2c2c2c [3200]">
                <v:stroke endarrow="block"/>
              </v:shape>
            </w:pict>
          </mc:Fallback>
        </mc:AlternateContent>
      </w:r>
      <w:r>
        <w:rPr>
          <w:noProof/>
          <w:sz w:val="22"/>
          <w:lang w:eastAsia="en-US"/>
        </w:rPr>
        <mc:AlternateContent>
          <mc:Choice Requires="wps">
            <w:drawing>
              <wp:anchor distT="0" distB="0" distL="114300" distR="114300" simplePos="0" relativeHeight="251691008" behindDoc="0" locked="0" layoutInCell="1" allowOverlap="1" wp14:anchorId="60C68847" wp14:editId="3B67027B">
                <wp:simplePos x="0" y="0"/>
                <wp:positionH relativeFrom="column">
                  <wp:posOffset>2171701</wp:posOffset>
                </wp:positionH>
                <wp:positionV relativeFrom="paragraph">
                  <wp:posOffset>238124</wp:posOffset>
                </wp:positionV>
                <wp:extent cx="609600" cy="77152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60960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E8090" id="Straight Arrow Connector 22" o:spid="_x0000_s1026" type="#_x0000_t32" style="position:absolute;margin-left:171pt;margin-top:18.75pt;width:48pt;height:60.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" strokecolor="#2c2c2c [3200]">
                <v:stroke endarrow="block"/>
              </v:shape>
            </w:pict>
          </mc:Fallback>
        </mc:AlternateContent>
      </w:r>
      <w:r>
        <w:rPr>
          <w:b/>
          <w:noProof/>
          <w:sz w:val="22"/>
          <w:lang w:eastAsia="en-US"/>
        </w:rPr>
        <mc:AlternateContent>
          <mc:Choice Requires="wps">
            <w:drawing>
              <wp:anchor distT="0" distB="0" distL="114300" distR="114300" simplePos="0" relativeHeight="251684864" behindDoc="0" locked="0" layoutInCell="1" allowOverlap="1" wp14:anchorId="79D70332" wp14:editId="48A27F30">
                <wp:simplePos x="0" y="0"/>
                <wp:positionH relativeFrom="margin">
                  <wp:align>center</wp:align>
                </wp:positionH>
                <wp:positionV relativeFrom="paragraph">
                  <wp:posOffset>9525</wp:posOffset>
                </wp:positionV>
                <wp:extent cx="1181100" cy="2381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181100" cy="238125"/>
                        </a:xfrm>
                        <a:prstGeom prst="rect">
                          <a:avLst/>
                        </a:prstGeom>
                      </wps:spPr>
                      <wps:style>
                        <a:lnRef idx="3">
                          <a:schemeClr val="lt1"/>
                        </a:lnRef>
                        <a:fillRef idx="1">
                          <a:schemeClr val="accent3"/>
                        </a:fillRef>
                        <a:effectRef idx="1">
                          <a:schemeClr val="accent3"/>
                        </a:effectRef>
                        <a:fontRef idx="minor">
                          <a:schemeClr val="lt1"/>
                        </a:fontRef>
                      </wps:style>
                      <wps:txbx>
                        <w:txbxContent>
                          <w:p w:rsidR="00C678AE" w:rsidRDefault="00BA7B8A" w:rsidP="00C678AE">
                            <w:pPr>
                              <w:jc w:val="center"/>
                            </w:pPr>
                            <w:r>
                              <w:t>Tracker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0332" id="Rectangle 19" o:spid="_x0000_s1032" style="position:absolute;left:0;text-align:left;margin-left:0;margin-top:.75pt;width:93pt;height:18.7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" fillcolor="#08cc78 [3206]" strokecolor="white [3201]" strokeweight="2pt">
                <v:textbox>
                  <w:txbxContent>
                    <w:p w:rsidR="00C678AE" w:rsidRDefault="00BA7B8A" w:rsidP="00C678AE">
                      <w:pPr>
                        <w:jc w:val="center"/>
                      </w:pPr>
                      <w:r>
                        <w:t>Tracker Node</w:t>
                      </w:r>
                    </w:p>
                  </w:txbxContent>
                </v:textbox>
                <w10:wrap anchorx="margin"/>
              </v:rect>
            </w:pict>
          </mc:Fallback>
        </mc:AlternateContent>
      </w:r>
    </w:p>
    <w:p w:rsidR="00C678AE" w:rsidRDefault="00077F7B" w:rsidP="00C678AE">
      <w:r w:rsidRPr="00161D87">
        <w:rPr>
          <w:noProof/>
          <w:sz w:val="22"/>
          <w:lang w:eastAsia="en-US"/>
        </w:rPr>
        <mc:AlternateContent>
          <mc:Choice Requires="wps">
            <w:drawing>
              <wp:anchor distT="45720" distB="45720" distL="114300" distR="114300" simplePos="0" relativeHeight="251695104" behindDoc="0" locked="0" layoutInCell="1" allowOverlap="1" wp14:anchorId="3D4777DD" wp14:editId="79CE1B5E">
                <wp:simplePos x="0" y="0"/>
                <wp:positionH relativeFrom="column">
                  <wp:posOffset>1647190</wp:posOffset>
                </wp:positionH>
                <wp:positionV relativeFrom="paragraph">
                  <wp:posOffset>67945</wp:posOffset>
                </wp:positionV>
                <wp:extent cx="619125" cy="232410"/>
                <wp:effectExtent l="0" t="0" r="28575"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19125" cy="232410"/>
                        </a:xfrm>
                        <a:prstGeom prst="rect">
                          <a:avLst/>
                        </a:prstGeom>
                        <a:gradFill>
                          <a:gsLst>
                            <a:gs pos="0">
                              <a:schemeClr val="accent3">
                                <a:lumMod val="40000"/>
                                <a:lumOff val="60000"/>
                              </a:schemeClr>
                            </a:gs>
                            <a:gs pos="74000">
                              <a:schemeClr val="tx2">
                                <a:lumMod val="40000"/>
                                <a:lumOff val="60000"/>
                              </a:schemeClr>
                            </a:gs>
                            <a:gs pos="83000">
                              <a:schemeClr val="tx2">
                                <a:lumMod val="40000"/>
                                <a:lumOff val="60000"/>
                              </a:schemeClr>
                            </a:gs>
                            <a:gs pos="100000">
                              <a:schemeClr val="tx2">
                                <a:lumMod val="20000"/>
                                <a:lumOff val="80000"/>
                              </a:schemeClr>
                            </a:gs>
                          </a:gsLst>
                          <a:lin ang="5400000" scaled="0"/>
                        </a:gradFill>
                        <a:ln w="9525">
                          <a:solidFill>
                            <a:srgbClr val="000000"/>
                          </a:solidFill>
                          <a:miter lim="800000"/>
                          <a:headEnd/>
                          <a:tailEnd/>
                        </a:ln>
                      </wps:spPr>
                      <wps:txbx>
                        <w:txbxContent>
                          <w:p w:rsidR="003E1627" w:rsidRPr="005E5AF9" w:rsidRDefault="003E1627" w:rsidP="003E1627">
                            <w:pPr>
                              <w:rPr>
                                <w:i/>
                                <w:sz w:val="18"/>
                                <w14:textOutline w14:w="9525" w14:cap="rnd" w14:cmpd="sng" w14:algn="ctr">
                                  <w14:noFill/>
                                  <w14:prstDash w14:val="solid"/>
                                  <w14:bevel/>
                                </w14:textOutline>
                              </w:rPr>
                            </w:pPr>
                            <w:r>
                              <w:rPr>
                                <w:i/>
                                <w:sz w:val="18"/>
                                <w14:textOutline w14:w="9525" w14:cap="rnd" w14:cmpd="sng" w14:algn="ctr">
                                  <w14:noFill/>
                                  <w14:prstDash w14:val="solid"/>
                                  <w14:bevel/>
                                </w14:textOutline>
                              </w:rPr>
                              <w:t>HB</w:t>
                            </w:r>
                            <w:r w:rsidR="00FE0F5E">
                              <w:rPr>
                                <w:i/>
                                <w:sz w:val="18"/>
                                <w14:textOutline w14:w="9525" w14:cap="rnd" w14:cmpd="sng" w14:algn="ctr">
                                  <w14:noFill/>
                                  <w14:prstDash w14:val="solid"/>
                                  <w14:bevel/>
                                </w14:textOutline>
                              </w:rPr>
                              <w:t>_REQ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777DD" id="_x0000_s1033" type="#_x0000_t202" style="position:absolute;margin-left:129.7pt;margin-top:5.35pt;width:48.75pt;height:18.3pt;rotation:180;flip:y;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" fillcolor="#8cfaca [1302]">
                <v:fill color2="#c9ecfc [671]" colors="0 #8cfacb;48497f #93dafb;54395f #93dafb;1 #c9edfd" focus="100%" type="gradient">
                  <o:fill v:ext="view" type="gradientUnscaled"/>
                </v:fill>
                <v:textbox>
                  <w:txbxContent>
                    <w:p w:rsidR="003E1627" w:rsidRPr="005E5AF9" w:rsidRDefault="003E1627" w:rsidP="003E1627">
                      <w:pPr>
                        <w:rPr>
                          <w:i/>
                          <w:sz w:val="18"/>
                          <w14:textOutline w14:w="9525" w14:cap="rnd" w14:cmpd="sng" w14:algn="ctr">
                            <w14:noFill/>
                            <w14:prstDash w14:val="solid"/>
                            <w14:bevel/>
                          </w14:textOutline>
                        </w:rPr>
                      </w:pPr>
                      <w:r>
                        <w:rPr>
                          <w:i/>
                          <w:sz w:val="18"/>
                          <w14:textOutline w14:w="9525" w14:cap="rnd" w14:cmpd="sng" w14:algn="ctr">
                            <w14:noFill/>
                            <w14:prstDash w14:val="solid"/>
                            <w14:bevel/>
                          </w14:textOutline>
                        </w:rPr>
                        <w:t>HB</w:t>
                      </w:r>
                      <w:r w:rsidR="00FE0F5E">
                        <w:rPr>
                          <w:i/>
                          <w:sz w:val="18"/>
                          <w14:textOutline w14:w="9525" w14:cap="rnd" w14:cmpd="sng" w14:algn="ctr">
                            <w14:noFill/>
                            <w14:prstDash w14:val="solid"/>
                            <w14:bevel/>
                          </w14:textOutline>
                        </w:rPr>
                        <w:t>_REQ</w:t>
                      </w:r>
                    </w:p>
                  </w:txbxContent>
                </v:textbox>
                <w10:wrap type="square"/>
              </v:shape>
            </w:pict>
          </mc:Fallback>
        </mc:AlternateContent>
      </w:r>
      <w:r w:rsidRPr="00161D87">
        <w:rPr>
          <w:noProof/>
          <w:sz w:val="22"/>
          <w:lang w:eastAsia="en-US"/>
        </w:rPr>
        <mc:AlternateContent>
          <mc:Choice Requires="wps">
            <w:drawing>
              <wp:anchor distT="45720" distB="45720" distL="114300" distR="114300" simplePos="0" relativeHeight="251705344" behindDoc="0" locked="0" layoutInCell="1" allowOverlap="1" wp14:anchorId="5D27E2C5" wp14:editId="5E337B6D">
                <wp:simplePos x="0" y="0"/>
                <wp:positionH relativeFrom="column">
                  <wp:posOffset>3705225</wp:posOffset>
                </wp:positionH>
                <wp:positionV relativeFrom="paragraph">
                  <wp:posOffset>45720</wp:posOffset>
                </wp:positionV>
                <wp:extent cx="619125" cy="232410"/>
                <wp:effectExtent l="0" t="0" r="28575" b="152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619125" cy="232410"/>
                        </a:xfrm>
                        <a:prstGeom prst="rect">
                          <a:avLst/>
                        </a:prstGeom>
                        <a:gradFill>
                          <a:gsLst>
                            <a:gs pos="0">
                              <a:schemeClr val="accent3">
                                <a:lumMod val="40000"/>
                                <a:lumOff val="60000"/>
                              </a:schemeClr>
                            </a:gs>
                            <a:gs pos="74000">
                              <a:schemeClr val="tx2">
                                <a:lumMod val="40000"/>
                                <a:lumOff val="60000"/>
                              </a:schemeClr>
                            </a:gs>
                            <a:gs pos="83000">
                              <a:schemeClr val="tx2">
                                <a:lumMod val="40000"/>
                                <a:lumOff val="60000"/>
                              </a:schemeClr>
                            </a:gs>
                            <a:gs pos="100000">
                              <a:schemeClr val="tx2">
                                <a:lumMod val="20000"/>
                                <a:lumOff val="80000"/>
                              </a:schemeClr>
                            </a:gs>
                          </a:gsLst>
                          <a:lin ang="5400000" scaled="0"/>
                        </a:gradFill>
                        <a:ln w="9525">
                          <a:solidFill>
                            <a:srgbClr val="000000"/>
                          </a:solidFill>
                          <a:miter lim="800000"/>
                          <a:headEnd/>
                          <a:tailEnd/>
                        </a:ln>
                      </wps:spPr>
                      <wps:txbx>
                        <w:txbxContent>
                          <w:p w:rsidR="00077F7B" w:rsidRPr="005E5AF9" w:rsidRDefault="00077F7B" w:rsidP="00077F7B">
                            <w:pPr>
                              <w:rPr>
                                <w:i/>
                                <w:sz w:val="18"/>
                                <w14:textOutline w14:w="9525" w14:cap="rnd" w14:cmpd="sng" w14:algn="ctr">
                                  <w14:noFill/>
                                  <w14:prstDash w14:val="solid"/>
                                  <w14:bevel/>
                                </w14:textOutline>
                              </w:rPr>
                            </w:pPr>
                            <w:r>
                              <w:rPr>
                                <w:i/>
                                <w:sz w:val="18"/>
                                <w14:textOutline w14:w="9525" w14:cap="rnd" w14:cmpd="sng" w14:algn="ctr">
                                  <w14:noFill/>
                                  <w14:prstDash w14:val="solid"/>
                                  <w14:bevel/>
                                </w14:textOutline>
                              </w:rPr>
                              <w:t>HB_REQ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7E2C5" id="_x0000_s1034" type="#_x0000_t202" style="position:absolute;margin-left:291.75pt;margin-top:3.6pt;width:48.75pt;height:18.3pt;rotation:180;flip:y;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" fillcolor="#8cfaca [1302]">
                <v:fill color2="#c9ecfc [671]" colors="0 #8cfacb;48497f #93dafb;54395f #93dafb;1 #c9edfd" focus="100%" type="gradient">
                  <o:fill v:ext="view" type="gradientUnscaled"/>
                </v:fill>
                <v:textbox>
                  <w:txbxContent>
                    <w:p w:rsidR="00077F7B" w:rsidRPr="005E5AF9" w:rsidRDefault="00077F7B" w:rsidP="00077F7B">
                      <w:pPr>
                        <w:rPr>
                          <w:i/>
                          <w:sz w:val="18"/>
                          <w14:textOutline w14:w="9525" w14:cap="rnd" w14:cmpd="sng" w14:algn="ctr">
                            <w14:noFill/>
                            <w14:prstDash w14:val="solid"/>
                            <w14:bevel/>
                          </w14:textOutline>
                        </w:rPr>
                      </w:pPr>
                      <w:r>
                        <w:rPr>
                          <w:i/>
                          <w:sz w:val="18"/>
                          <w14:textOutline w14:w="9525" w14:cap="rnd" w14:cmpd="sng" w14:algn="ctr">
                            <w14:noFill/>
                            <w14:prstDash w14:val="solid"/>
                            <w14:bevel/>
                          </w14:textOutline>
                        </w:rPr>
                        <w:t>HB_REQ</w:t>
                      </w:r>
                    </w:p>
                  </w:txbxContent>
                </v:textbox>
                <w10:wrap type="square"/>
              </v:shape>
            </w:pict>
          </mc:Fallback>
        </mc:AlternateContent>
      </w:r>
      <w:r w:rsidR="00FE0F5E" w:rsidRPr="00161D87">
        <w:rPr>
          <w:noProof/>
          <w:sz w:val="22"/>
          <w:lang w:eastAsia="en-US"/>
        </w:rPr>
        <mc:AlternateContent>
          <mc:Choice Requires="wps">
            <w:drawing>
              <wp:anchor distT="45720" distB="45720" distL="114300" distR="114300" simplePos="0" relativeHeight="251697152" behindDoc="0" locked="0" layoutInCell="1" allowOverlap="1" wp14:anchorId="2C71E03F" wp14:editId="27B489E9">
                <wp:simplePos x="0" y="0"/>
                <wp:positionH relativeFrom="column">
                  <wp:posOffset>2505075</wp:posOffset>
                </wp:positionH>
                <wp:positionV relativeFrom="paragraph">
                  <wp:posOffset>220980</wp:posOffset>
                </wp:positionV>
                <wp:extent cx="971550" cy="2286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971550" cy="228600"/>
                        </a:xfrm>
                        <a:prstGeom prst="rect">
                          <a:avLst/>
                        </a:prstGeom>
                        <a:gradFill>
                          <a:gsLst>
                            <a:gs pos="0">
                              <a:schemeClr val="accent3">
                                <a:lumMod val="40000"/>
                                <a:lumOff val="60000"/>
                              </a:schemeClr>
                            </a:gs>
                            <a:gs pos="74000">
                              <a:schemeClr val="tx2">
                                <a:lumMod val="40000"/>
                                <a:lumOff val="60000"/>
                              </a:schemeClr>
                            </a:gs>
                            <a:gs pos="83000">
                              <a:schemeClr val="tx2">
                                <a:lumMod val="40000"/>
                                <a:lumOff val="60000"/>
                              </a:schemeClr>
                            </a:gs>
                            <a:gs pos="100000">
                              <a:schemeClr val="tx2">
                                <a:lumMod val="20000"/>
                                <a:lumOff val="80000"/>
                              </a:schemeClr>
                            </a:gs>
                          </a:gsLst>
                          <a:lin ang="5400000" scaled="0"/>
                        </a:gradFill>
                        <a:ln w="9525">
                          <a:solidFill>
                            <a:srgbClr val="000000"/>
                          </a:solidFill>
                          <a:miter lim="800000"/>
                          <a:headEnd/>
                          <a:tailEnd/>
                        </a:ln>
                      </wps:spPr>
                      <wps:txbx>
                        <w:txbxContent>
                          <w:p w:rsidR="001F74D3" w:rsidRPr="005E5AF9" w:rsidRDefault="00A93376" w:rsidP="001F74D3">
                            <w:pPr>
                              <w:rPr>
                                <w:i/>
                                <w:sz w:val="18"/>
                                <w14:textOutline w14:w="9525" w14:cap="rnd" w14:cmpd="sng" w14:algn="ctr">
                                  <w14:noFill/>
                                  <w14:prstDash w14:val="solid"/>
                                  <w14:bevel/>
                                </w14:textOutline>
                              </w:rPr>
                            </w:pPr>
                            <w:r>
                              <w:rPr>
                                <w:i/>
                                <w:sz w:val="18"/>
                                <w14:textOutline w14:w="9525" w14:cap="rnd" w14:cmpd="sng" w14:algn="ctr">
                                  <w14:noFill/>
                                  <w14:prstDash w14:val="solid"/>
                                  <w14:bevel/>
                                </w14:textOutline>
                              </w:rPr>
                              <w:t>Sends HB_REPLY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1E03F" id="_x0000_s1035" type="#_x0000_t202" style="position:absolute;margin-left:197.25pt;margin-top:17.4pt;width:76.5pt;height:18pt;rotation:180;flip:y;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" fillcolor="#8cfaca [1302]">
                <v:fill color2="#c9ecfc [671]" colors="0 #8cfacb;48497f #93dafb;54395f #93dafb;1 #c9edfd" focus="100%" type="gradient">
                  <o:fill v:ext="view" type="gradientUnscaled"/>
                </v:fill>
                <v:textbox>
                  <w:txbxContent>
                    <w:p w:rsidR="001F74D3" w:rsidRPr="005E5AF9" w:rsidRDefault="00A93376" w:rsidP="001F74D3">
                      <w:pPr>
                        <w:rPr>
                          <w:i/>
                          <w:sz w:val="18"/>
                          <w14:textOutline w14:w="9525" w14:cap="rnd" w14:cmpd="sng" w14:algn="ctr">
                            <w14:noFill/>
                            <w14:prstDash w14:val="solid"/>
                            <w14:bevel/>
                          </w14:textOutline>
                        </w:rPr>
                      </w:pPr>
                      <w:r>
                        <w:rPr>
                          <w:i/>
                          <w:sz w:val="18"/>
                          <w14:textOutline w14:w="9525" w14:cap="rnd" w14:cmpd="sng" w14:algn="ctr">
                            <w14:noFill/>
                            <w14:prstDash w14:val="solid"/>
                            <w14:bevel/>
                          </w14:textOutline>
                        </w:rPr>
                        <w:t>Sends HB_REPLY</w:t>
                      </w:r>
                    </w:p>
                  </w:txbxContent>
                </v:textbox>
                <w10:wrap type="topAndBottom"/>
              </v:shape>
            </w:pict>
          </mc:Fallback>
        </mc:AlternateContent>
      </w:r>
    </w:p>
    <w:p w:rsidR="00C678AE" w:rsidRDefault="00FE0F5E" w:rsidP="00C678AE">
      <w:r>
        <w:rPr>
          <w:noProof/>
          <w:lang w:eastAsia="en-US"/>
        </w:rPr>
        <mc:AlternateContent>
          <mc:Choice Requires="wps">
            <w:drawing>
              <wp:anchor distT="0" distB="0" distL="114300" distR="114300" simplePos="0" relativeHeight="251686912" behindDoc="0" locked="0" layoutInCell="1" allowOverlap="1" wp14:anchorId="23C88732" wp14:editId="5EF74FAC">
                <wp:simplePos x="0" y="0"/>
                <wp:positionH relativeFrom="column">
                  <wp:posOffset>1533525</wp:posOffset>
                </wp:positionH>
                <wp:positionV relativeFrom="paragraph">
                  <wp:posOffset>349885</wp:posOffset>
                </wp:positionV>
                <wp:extent cx="923925" cy="247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923925" cy="247650"/>
                        </a:xfrm>
                        <a:prstGeom prst="rect">
                          <a:avLst/>
                        </a:prstGeom>
                      </wps:spPr>
                      <wps:style>
                        <a:lnRef idx="3">
                          <a:schemeClr val="lt1"/>
                        </a:lnRef>
                        <a:fillRef idx="1">
                          <a:schemeClr val="accent3"/>
                        </a:fillRef>
                        <a:effectRef idx="1">
                          <a:schemeClr val="accent3"/>
                        </a:effectRef>
                        <a:fontRef idx="minor">
                          <a:schemeClr val="lt1"/>
                        </a:fontRef>
                      </wps:style>
                      <wps:txbx>
                        <w:txbxContent>
                          <w:p w:rsidR="00C678AE" w:rsidRDefault="00C678AE" w:rsidP="00C678AE">
                            <w:pPr>
                              <w:jc w:val="center"/>
                            </w:pPr>
                            <w:r>
                              <w:t>Node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8732" id="Rectangle 20" o:spid="_x0000_s1036" style="position:absolute;margin-left:120.75pt;margin-top:27.55pt;width:72.75pt;height: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" fillcolor="#08cc78 [3206]" strokecolor="white [3201]" strokeweight="2pt">
                <v:textbox>
                  <w:txbxContent>
                    <w:p w:rsidR="00C678AE" w:rsidRDefault="00C678AE" w:rsidP="00C678AE">
                      <w:pPr>
                        <w:jc w:val="center"/>
                      </w:pPr>
                      <w:r>
                        <w:t>Node i</w:t>
                      </w:r>
                    </w:p>
                  </w:txbxContent>
                </v:textbox>
              </v:rect>
            </w:pict>
          </mc:Fallback>
        </mc:AlternateContent>
      </w:r>
      <w:r w:rsidR="00A93376">
        <w:rPr>
          <w:b/>
          <w:noProof/>
          <w:sz w:val="22"/>
          <w:lang w:eastAsia="en-US"/>
        </w:rPr>
        <mc:AlternateContent>
          <mc:Choice Requires="wps">
            <w:drawing>
              <wp:anchor distT="0" distB="0" distL="114300" distR="114300" simplePos="0" relativeHeight="251688960" behindDoc="0" locked="0" layoutInCell="1" allowOverlap="1" wp14:anchorId="1DFADB4A" wp14:editId="3BBB7562">
                <wp:simplePos x="0" y="0"/>
                <wp:positionH relativeFrom="column">
                  <wp:posOffset>3629025</wp:posOffset>
                </wp:positionH>
                <wp:positionV relativeFrom="paragraph">
                  <wp:posOffset>327025</wp:posOffset>
                </wp:positionV>
                <wp:extent cx="923925" cy="2571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923925" cy="257175"/>
                        </a:xfrm>
                        <a:prstGeom prst="rect">
                          <a:avLst/>
                        </a:prstGeom>
                      </wps:spPr>
                      <wps:style>
                        <a:lnRef idx="3">
                          <a:schemeClr val="lt1"/>
                        </a:lnRef>
                        <a:fillRef idx="1">
                          <a:schemeClr val="accent3"/>
                        </a:fillRef>
                        <a:effectRef idx="1">
                          <a:schemeClr val="accent3"/>
                        </a:effectRef>
                        <a:fontRef idx="minor">
                          <a:schemeClr val="lt1"/>
                        </a:fontRef>
                      </wps:style>
                      <wps:txbx>
                        <w:txbxContent>
                          <w:p w:rsidR="00C678AE" w:rsidRDefault="00627775" w:rsidP="00C678AE">
                            <w:pPr>
                              <w:jc w:val="center"/>
                            </w:pPr>
                            <w:r>
                              <w:t>Node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ADB4A" id="Rectangle 21" o:spid="_x0000_s1037" style="position:absolute;margin-left:285.75pt;margin-top:25.75pt;width:72.75pt;height:2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" fillcolor="#08cc78 [3206]" strokecolor="white [3201]" strokeweight="2pt">
                <v:textbox>
                  <w:txbxContent>
                    <w:p w:rsidR="00C678AE" w:rsidRDefault="00627775" w:rsidP="00C678AE">
                      <w:pPr>
                        <w:jc w:val="center"/>
                      </w:pPr>
                      <w:r>
                        <w:t>Node j</w:t>
                      </w:r>
                    </w:p>
                  </w:txbxContent>
                </v:textbox>
              </v:rect>
            </w:pict>
          </mc:Fallback>
        </mc:AlternateContent>
      </w:r>
    </w:p>
    <w:p w:rsidR="00C678AE" w:rsidRDefault="00A1098B" w:rsidP="002D061A">
      <w:pPr>
        <w:spacing w:before="480" w:after="0" w:line="276" w:lineRule="auto"/>
        <w:jc w:val="center"/>
        <w:rPr>
          <w:b/>
          <w:sz w:val="20"/>
        </w:rPr>
      </w:pPr>
      <w:r>
        <w:rPr>
          <w:b/>
          <w:sz w:val="20"/>
        </w:rPr>
        <w:t>Figure 5</w:t>
      </w:r>
      <w:r w:rsidR="00C678AE" w:rsidRPr="00077B4F">
        <w:rPr>
          <w:b/>
          <w:sz w:val="20"/>
        </w:rPr>
        <w:t xml:space="preserve">: </w:t>
      </w:r>
      <w:r w:rsidR="00C678AE">
        <w:rPr>
          <w:b/>
          <w:sz w:val="20"/>
        </w:rPr>
        <w:t>Failure Detection Illustration</w:t>
      </w:r>
    </w:p>
    <w:p w:rsidR="00A95A0C" w:rsidRPr="00A95A0C" w:rsidRDefault="00A95A0C" w:rsidP="00A95A0C">
      <w:pPr>
        <w:pStyle w:val="NoSpacing"/>
        <w:spacing w:before="120" w:after="120"/>
        <w:rPr>
          <w:b/>
          <w:sz w:val="22"/>
          <w:u w:val="single"/>
        </w:rPr>
      </w:pPr>
      <w:r w:rsidRPr="00A95A0C">
        <w:rPr>
          <w:b/>
          <w:sz w:val="22"/>
          <w:u w:val="single"/>
        </w:rPr>
        <w:t>Simulation</w:t>
      </w:r>
    </w:p>
    <w:p w:rsidR="00AE5053" w:rsidRDefault="00504F9D" w:rsidP="00127917">
      <w:pPr>
        <w:spacing w:line="276" w:lineRule="auto"/>
        <w:jc w:val="both"/>
        <w:rPr>
          <w:sz w:val="22"/>
        </w:rPr>
      </w:pPr>
      <w:r>
        <w:rPr>
          <w:sz w:val="22"/>
        </w:rPr>
        <w:t xml:space="preserve">We tested the mechanism using the following scenario. </w:t>
      </w:r>
    </w:p>
    <w:p w:rsidR="006476FC" w:rsidRDefault="006476FC" w:rsidP="006476FC">
      <w:pPr>
        <w:pStyle w:val="ListParagraph"/>
        <w:numPr>
          <w:ilvl w:val="0"/>
          <w:numId w:val="8"/>
        </w:numPr>
        <w:spacing w:after="0" w:line="276" w:lineRule="auto"/>
        <w:jc w:val="both"/>
        <w:rPr>
          <w:sz w:val="22"/>
        </w:rPr>
      </w:pPr>
      <w:r>
        <w:rPr>
          <w:sz w:val="22"/>
        </w:rPr>
        <w:t>Launched the tracker, followed by the set of nodes.</w:t>
      </w:r>
    </w:p>
    <w:p w:rsidR="006476FC" w:rsidRDefault="006476FC" w:rsidP="006476FC">
      <w:pPr>
        <w:pStyle w:val="ListParagraph"/>
        <w:numPr>
          <w:ilvl w:val="0"/>
          <w:numId w:val="8"/>
        </w:numPr>
        <w:spacing w:after="0" w:line="276" w:lineRule="auto"/>
        <w:jc w:val="both"/>
        <w:rPr>
          <w:sz w:val="22"/>
        </w:rPr>
      </w:pPr>
      <w:r>
        <w:rPr>
          <w:sz w:val="22"/>
        </w:rPr>
        <w:t>Killed two nodes and restarted one node again.</w:t>
      </w:r>
    </w:p>
    <w:p w:rsidR="006476FC" w:rsidRDefault="006476FC" w:rsidP="00570BB3">
      <w:pPr>
        <w:spacing w:after="0" w:line="276" w:lineRule="auto"/>
        <w:jc w:val="both"/>
        <w:rPr>
          <w:sz w:val="22"/>
        </w:rPr>
      </w:pPr>
    </w:p>
    <w:p w:rsidR="00D97222" w:rsidRDefault="00570BB3" w:rsidP="00F37694">
      <w:pPr>
        <w:spacing w:after="120" w:line="276" w:lineRule="auto"/>
        <w:jc w:val="both"/>
        <w:rPr>
          <w:sz w:val="22"/>
        </w:rPr>
      </w:pPr>
      <w:r>
        <w:rPr>
          <w:sz w:val="22"/>
        </w:rPr>
        <w:t>The following screenshots represent the scenario generation followed by the extract from output.</w:t>
      </w:r>
    </w:p>
    <w:p w:rsidR="00D97222" w:rsidRDefault="00D97222" w:rsidP="008A6854">
      <w:pPr>
        <w:spacing w:after="0" w:line="240" w:lineRule="auto"/>
        <w:jc w:val="both"/>
        <w:rPr>
          <w:sz w:val="22"/>
        </w:rPr>
      </w:pPr>
      <w:r>
        <w:rPr>
          <w:noProof/>
          <w:sz w:val="22"/>
          <w:lang w:eastAsia="en-US"/>
        </w:rPr>
        <w:drawing>
          <wp:inline distT="0" distB="0" distL="0" distR="0">
            <wp:extent cx="5952334" cy="3105150"/>
            <wp:effectExtent l="57150" t="57150" r="106045" b="1143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159" cy="3111319"/>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8A6854" w:rsidRDefault="008A6854" w:rsidP="008A6854">
      <w:pPr>
        <w:spacing w:after="0" w:line="240" w:lineRule="auto"/>
        <w:jc w:val="center"/>
        <w:rPr>
          <w:b/>
          <w:sz w:val="20"/>
        </w:rPr>
      </w:pPr>
      <w:r w:rsidRPr="008A6854">
        <w:rPr>
          <w:b/>
          <w:sz w:val="20"/>
        </w:rPr>
        <w:t>Figure 6: Failure Detection Simulation Scenario</w:t>
      </w:r>
    </w:p>
    <w:p w:rsidR="008A6854" w:rsidRDefault="008A6854" w:rsidP="008A6854">
      <w:pPr>
        <w:spacing w:after="0" w:line="240" w:lineRule="auto"/>
        <w:jc w:val="center"/>
        <w:rPr>
          <w:b/>
          <w:sz w:val="20"/>
        </w:rPr>
      </w:pPr>
    </w:p>
    <w:p w:rsidR="008A6854" w:rsidRDefault="00611DE4" w:rsidP="008A6854">
      <w:pPr>
        <w:spacing w:after="0" w:line="240" w:lineRule="auto"/>
        <w:jc w:val="center"/>
        <w:rPr>
          <w:b/>
          <w:sz w:val="20"/>
        </w:rPr>
      </w:pPr>
      <w:r>
        <w:rPr>
          <w:b/>
          <w:noProof/>
          <w:sz w:val="20"/>
          <w:lang w:eastAsia="en-US"/>
        </w:rPr>
        <w:drawing>
          <wp:inline distT="0" distB="0" distL="0" distR="0">
            <wp:extent cx="5992318" cy="1171575"/>
            <wp:effectExtent l="57150" t="57150" r="123190" b="1047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100" cy="1173096"/>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611DE4" w:rsidRPr="008A6854" w:rsidRDefault="00611DE4" w:rsidP="008A6854">
      <w:pPr>
        <w:spacing w:after="0" w:line="240" w:lineRule="auto"/>
        <w:jc w:val="center"/>
        <w:rPr>
          <w:b/>
          <w:sz w:val="20"/>
        </w:rPr>
      </w:pPr>
      <w:r>
        <w:rPr>
          <w:b/>
          <w:sz w:val="20"/>
        </w:rPr>
        <w:t>Figure 7 (a): EPFD Output</w:t>
      </w:r>
      <w:r w:rsidR="00582316">
        <w:rPr>
          <w:b/>
          <w:sz w:val="20"/>
        </w:rPr>
        <w:t xml:space="preserve"> Extract</w:t>
      </w:r>
      <w:r>
        <w:rPr>
          <w:b/>
          <w:sz w:val="20"/>
        </w:rPr>
        <w:t xml:space="preserve"> </w:t>
      </w:r>
      <w:r w:rsidR="0011225D">
        <w:rPr>
          <w:b/>
          <w:sz w:val="20"/>
        </w:rPr>
        <w:t>–</w:t>
      </w:r>
      <w:r>
        <w:rPr>
          <w:b/>
          <w:sz w:val="20"/>
        </w:rPr>
        <w:t xml:space="preserve"> Tracker</w:t>
      </w:r>
      <w:r w:rsidR="0011225D">
        <w:rPr>
          <w:b/>
          <w:sz w:val="20"/>
        </w:rPr>
        <w:t xml:space="preserve"> Node</w:t>
      </w:r>
    </w:p>
    <w:p w:rsidR="006476FC" w:rsidRDefault="006476FC" w:rsidP="00C551E3">
      <w:pPr>
        <w:spacing w:after="0" w:line="276" w:lineRule="auto"/>
        <w:jc w:val="both"/>
        <w:rPr>
          <w:b/>
          <w:sz w:val="20"/>
        </w:rPr>
      </w:pPr>
    </w:p>
    <w:p w:rsidR="004A17FF" w:rsidRDefault="004A17FF" w:rsidP="00F2652D">
      <w:pPr>
        <w:spacing w:after="0" w:line="240" w:lineRule="auto"/>
        <w:jc w:val="both"/>
        <w:rPr>
          <w:b/>
          <w:sz w:val="20"/>
        </w:rPr>
      </w:pPr>
      <w:r>
        <w:rPr>
          <w:b/>
          <w:noProof/>
          <w:sz w:val="20"/>
          <w:lang w:eastAsia="en-US"/>
        </w:rPr>
        <w:drawing>
          <wp:inline distT="0" distB="0" distL="0" distR="0">
            <wp:extent cx="5953125" cy="466725"/>
            <wp:effectExtent l="57150" t="57150" r="123825" b="1238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466725"/>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4A17FF" w:rsidRPr="008A6854" w:rsidRDefault="004A17FF" w:rsidP="00F2652D">
      <w:pPr>
        <w:spacing w:after="0" w:line="240" w:lineRule="auto"/>
        <w:jc w:val="center"/>
        <w:rPr>
          <w:b/>
          <w:sz w:val="20"/>
        </w:rPr>
      </w:pPr>
      <w:r>
        <w:rPr>
          <w:b/>
          <w:sz w:val="20"/>
        </w:rPr>
        <w:t>Figure 7 (b</w:t>
      </w:r>
      <w:r>
        <w:rPr>
          <w:b/>
          <w:sz w:val="20"/>
        </w:rPr>
        <w:t>): EPFD Output Extract –</w:t>
      </w:r>
      <w:r w:rsidR="004A4C9C">
        <w:rPr>
          <w:b/>
          <w:sz w:val="20"/>
        </w:rPr>
        <w:t xml:space="preserve"> </w:t>
      </w:r>
      <w:r>
        <w:rPr>
          <w:b/>
          <w:sz w:val="20"/>
        </w:rPr>
        <w:t>Node</w:t>
      </w:r>
    </w:p>
    <w:p w:rsidR="00C551E3" w:rsidRPr="00670319" w:rsidRDefault="00C551E3" w:rsidP="00F2652D">
      <w:pPr>
        <w:pStyle w:val="Heading4"/>
        <w:spacing w:before="240" w:after="120"/>
        <w:rPr>
          <w:b/>
        </w:rPr>
      </w:pPr>
      <w:r w:rsidRPr="00670319">
        <w:rPr>
          <w:b/>
        </w:rPr>
        <w:t>Data Replication</w:t>
      </w:r>
    </w:p>
    <w:p w:rsidR="00C551E3" w:rsidRDefault="005831B6" w:rsidP="00EE0D3E">
      <w:pPr>
        <w:spacing w:after="0"/>
        <w:jc w:val="both"/>
        <w:rPr>
          <w:sz w:val="22"/>
        </w:rPr>
      </w:pPr>
      <w:r>
        <w:rPr>
          <w:sz w:val="22"/>
        </w:rPr>
        <w:t>To increase the system availability, t</w:t>
      </w:r>
      <w:r w:rsidR="00C551E3">
        <w:rPr>
          <w:sz w:val="22"/>
        </w:rPr>
        <w:t xml:space="preserve">he </w:t>
      </w:r>
      <w:r>
        <w:rPr>
          <w:sz w:val="22"/>
        </w:rPr>
        <w:t xml:space="preserve">key-value </w:t>
      </w:r>
      <w:r w:rsidR="00C551E3">
        <w:rPr>
          <w:sz w:val="22"/>
        </w:rPr>
        <w:t xml:space="preserve">data </w:t>
      </w:r>
      <w:r w:rsidR="00EC5C02">
        <w:rPr>
          <w:sz w:val="22"/>
        </w:rPr>
        <w:t>allocated to</w:t>
      </w:r>
      <w:r w:rsidR="00C551E3">
        <w:rPr>
          <w:sz w:val="22"/>
        </w:rPr>
        <w:t xml:space="preserve"> one node shall be replicated to two other </w:t>
      </w:r>
      <w:r w:rsidR="00567B25">
        <w:rPr>
          <w:sz w:val="22"/>
        </w:rPr>
        <w:t xml:space="preserve">neighboring </w:t>
      </w:r>
      <w:r w:rsidR="00C551E3">
        <w:rPr>
          <w:sz w:val="22"/>
        </w:rPr>
        <w:t>nodes</w:t>
      </w:r>
      <w:r w:rsidR="00567B25">
        <w:rPr>
          <w:sz w:val="22"/>
        </w:rPr>
        <w:t xml:space="preserve"> (next)</w:t>
      </w:r>
      <w:r w:rsidR="00F90384">
        <w:rPr>
          <w:sz w:val="22"/>
        </w:rPr>
        <w:t xml:space="preserve"> to achieve better availability and prevent data loss during node failures. It is decided to keep the replication degree to 2 nodes to have minimal cost and replication overhead.</w:t>
      </w:r>
      <w:r w:rsidR="007020AE">
        <w:rPr>
          <w:sz w:val="22"/>
        </w:rPr>
        <w:t xml:space="preserve"> </w:t>
      </w:r>
    </w:p>
    <w:p w:rsidR="007020AE" w:rsidRDefault="007020AE" w:rsidP="008A5ADE">
      <w:pPr>
        <w:spacing w:after="80"/>
        <w:jc w:val="both"/>
        <w:rPr>
          <w:sz w:val="22"/>
        </w:rPr>
      </w:pPr>
      <w:r>
        <w:rPr>
          <w:sz w:val="22"/>
        </w:rPr>
        <w:t>For an instance, in case of 4 nodes, replication shall be achieved in the following way.</w:t>
      </w:r>
    </w:p>
    <w:p w:rsidR="007020AE" w:rsidRDefault="007020AE" w:rsidP="00EE0D3E">
      <w:pPr>
        <w:spacing w:after="0"/>
        <w:jc w:val="both"/>
        <w:rPr>
          <w:sz w:val="22"/>
        </w:rPr>
      </w:pPr>
      <w:r>
        <w:rPr>
          <w:sz w:val="22"/>
        </w:rPr>
        <w:t>Node 1 replicated on Nodes 2 &amp; 3</w:t>
      </w:r>
    </w:p>
    <w:p w:rsidR="007020AE" w:rsidRPr="00C551E3" w:rsidRDefault="007020AE" w:rsidP="00EE0D3E">
      <w:pPr>
        <w:spacing w:after="0"/>
        <w:jc w:val="both"/>
        <w:rPr>
          <w:sz w:val="22"/>
        </w:rPr>
      </w:pPr>
      <w:r>
        <w:rPr>
          <w:sz w:val="22"/>
        </w:rPr>
        <w:t>Node 2 replicated on Nodes</w:t>
      </w:r>
      <w:r w:rsidR="00C6736A">
        <w:rPr>
          <w:sz w:val="22"/>
        </w:rPr>
        <w:t xml:space="preserve"> 3 &amp; 4</w:t>
      </w:r>
    </w:p>
    <w:p w:rsidR="007020AE" w:rsidRDefault="007020AE" w:rsidP="00EE0D3E">
      <w:pPr>
        <w:spacing w:after="0"/>
        <w:jc w:val="both"/>
        <w:rPr>
          <w:sz w:val="22"/>
        </w:rPr>
      </w:pPr>
      <w:r>
        <w:rPr>
          <w:sz w:val="22"/>
        </w:rPr>
        <w:t>Node 3 replicated on Nodes</w:t>
      </w:r>
      <w:r w:rsidR="00C6736A">
        <w:rPr>
          <w:sz w:val="22"/>
        </w:rPr>
        <w:t xml:space="preserve"> 4 &amp; 1</w:t>
      </w:r>
    </w:p>
    <w:p w:rsidR="007020AE" w:rsidRDefault="007020AE" w:rsidP="00EE0D3E">
      <w:pPr>
        <w:spacing w:after="0"/>
        <w:jc w:val="both"/>
        <w:rPr>
          <w:sz w:val="22"/>
        </w:rPr>
      </w:pPr>
      <w:r>
        <w:rPr>
          <w:sz w:val="22"/>
        </w:rPr>
        <w:t xml:space="preserve">Node 4 replicated on Nodes </w:t>
      </w:r>
      <w:r w:rsidR="00C6736A">
        <w:rPr>
          <w:sz w:val="22"/>
        </w:rPr>
        <w:t>1 &amp; 2</w:t>
      </w:r>
    </w:p>
    <w:p w:rsidR="00D53411" w:rsidRDefault="00D53411" w:rsidP="00EE0D3E">
      <w:pPr>
        <w:spacing w:after="0"/>
        <w:jc w:val="both"/>
        <w:rPr>
          <w:sz w:val="22"/>
        </w:rPr>
      </w:pPr>
    </w:p>
    <w:p w:rsidR="00D53411" w:rsidRPr="00C551E3" w:rsidRDefault="00D53411" w:rsidP="00EE0D3E">
      <w:pPr>
        <w:spacing w:after="0"/>
        <w:jc w:val="both"/>
        <w:rPr>
          <w:sz w:val="22"/>
        </w:rPr>
      </w:pPr>
      <w:r>
        <w:rPr>
          <w:sz w:val="22"/>
        </w:rPr>
        <w:t>To achieve linearizability or atomicity of operations (GET and PUT), Acknowledgements are sent back to the tracker node once the operation is successful. In the event of failure, the tracker is informed of the failure.</w:t>
      </w:r>
    </w:p>
    <w:p w:rsidR="00154732" w:rsidRPr="00670319" w:rsidRDefault="000D3158" w:rsidP="00670319">
      <w:pPr>
        <w:pStyle w:val="Heading4"/>
        <w:rPr>
          <w:b/>
        </w:rPr>
      </w:pPr>
      <w:r w:rsidRPr="00670319">
        <w:rPr>
          <w:b/>
        </w:rPr>
        <w:t>PUT Operation</w:t>
      </w:r>
    </w:p>
    <w:p w:rsidR="00160F0F" w:rsidRDefault="00FC4973" w:rsidP="000D3158">
      <w:pPr>
        <w:spacing w:before="120" w:after="60" w:line="276" w:lineRule="auto"/>
        <w:jc w:val="both"/>
        <w:rPr>
          <w:sz w:val="22"/>
        </w:rPr>
      </w:pPr>
      <w:r>
        <w:rPr>
          <w:sz w:val="22"/>
        </w:rPr>
        <w:t xml:space="preserve">The </w:t>
      </w:r>
      <w:r w:rsidR="007E4E27">
        <w:rPr>
          <w:sz w:val="22"/>
        </w:rPr>
        <w:t>PUT or S</w:t>
      </w:r>
      <w:r>
        <w:rPr>
          <w:sz w:val="22"/>
        </w:rPr>
        <w:t xml:space="preserve">tore operation </w:t>
      </w:r>
      <w:r w:rsidR="002F703A">
        <w:rPr>
          <w:sz w:val="22"/>
        </w:rPr>
        <w:t>is</w:t>
      </w:r>
      <w:r>
        <w:rPr>
          <w:sz w:val="22"/>
        </w:rPr>
        <w:t xml:space="preserve"> initiated by the external </w:t>
      </w:r>
      <w:r w:rsidR="008A5ADE">
        <w:rPr>
          <w:sz w:val="22"/>
        </w:rPr>
        <w:t xml:space="preserve">Kompics </w:t>
      </w:r>
      <w:r>
        <w:rPr>
          <w:sz w:val="22"/>
        </w:rPr>
        <w:t xml:space="preserve">client application. Once the PUT request reaches the tracker, it determines the </w:t>
      </w:r>
      <w:r w:rsidR="00EA098C">
        <w:rPr>
          <w:sz w:val="22"/>
        </w:rPr>
        <w:t xml:space="preserve">hash of the key string and </w:t>
      </w:r>
      <w:r w:rsidR="00635D5D">
        <w:rPr>
          <w:sz w:val="22"/>
        </w:rPr>
        <w:t>based on that it determines the</w:t>
      </w:r>
      <w:r w:rsidR="00EA098C">
        <w:rPr>
          <w:sz w:val="22"/>
        </w:rPr>
        <w:t xml:space="preserve"> </w:t>
      </w:r>
      <w:r>
        <w:rPr>
          <w:sz w:val="22"/>
        </w:rPr>
        <w:t>node</w:t>
      </w:r>
      <w:r w:rsidR="00EA098C">
        <w:rPr>
          <w:sz w:val="22"/>
        </w:rPr>
        <w:t xml:space="preserve"> and its corresponding replicas</w:t>
      </w:r>
      <w:r>
        <w:rPr>
          <w:sz w:val="22"/>
        </w:rPr>
        <w:t xml:space="preserve"> to store the key-value pair</w:t>
      </w:r>
      <w:r w:rsidR="00B45454">
        <w:rPr>
          <w:sz w:val="22"/>
        </w:rPr>
        <w:t>.</w:t>
      </w:r>
      <w:r>
        <w:rPr>
          <w:sz w:val="22"/>
        </w:rPr>
        <w:t xml:space="preserve"> </w:t>
      </w:r>
      <w:r w:rsidR="00B45454">
        <w:rPr>
          <w:sz w:val="22"/>
        </w:rPr>
        <w:t xml:space="preserve">After that, the </w:t>
      </w:r>
      <w:r w:rsidR="0019653F">
        <w:rPr>
          <w:sz w:val="22"/>
        </w:rPr>
        <w:t xml:space="preserve">tracker shall multicast the </w:t>
      </w:r>
      <w:r w:rsidR="0019653F" w:rsidRPr="0019653F">
        <w:rPr>
          <w:i/>
          <w:sz w:val="22"/>
        </w:rPr>
        <w:t>PUT_</w:t>
      </w:r>
      <w:r w:rsidR="00B45454" w:rsidRPr="0019653F">
        <w:rPr>
          <w:i/>
          <w:sz w:val="22"/>
        </w:rPr>
        <w:t>REQ</w:t>
      </w:r>
      <w:r w:rsidR="00B45454">
        <w:rPr>
          <w:sz w:val="22"/>
        </w:rPr>
        <w:t xml:space="preserve"> to the set of three nodes (1 primary + 2 replicas) and shall </w:t>
      </w:r>
      <w:r w:rsidR="00B45454" w:rsidRPr="008C1D5D">
        <w:rPr>
          <w:i/>
          <w:sz w:val="22"/>
        </w:rPr>
        <w:t>wait for the acknowledgements</w:t>
      </w:r>
      <w:r w:rsidR="00B45454">
        <w:rPr>
          <w:sz w:val="22"/>
        </w:rPr>
        <w:t xml:space="preserve"> from the majority of nodes (at least two in our case).</w:t>
      </w:r>
      <w:r w:rsidR="0019653F">
        <w:rPr>
          <w:sz w:val="22"/>
        </w:rPr>
        <w:t xml:space="preserve"> </w:t>
      </w:r>
      <w:r w:rsidR="00244823">
        <w:rPr>
          <w:sz w:val="22"/>
        </w:rPr>
        <w:t>The corresponding subscribed nodes</w:t>
      </w:r>
      <w:r w:rsidR="006F3849">
        <w:rPr>
          <w:sz w:val="22"/>
        </w:rPr>
        <w:t>,</w:t>
      </w:r>
      <w:r w:rsidR="00244823">
        <w:rPr>
          <w:sz w:val="22"/>
        </w:rPr>
        <w:t xml:space="preserve"> on reception of the </w:t>
      </w:r>
      <w:r w:rsidR="00716430">
        <w:rPr>
          <w:sz w:val="22"/>
        </w:rPr>
        <w:t>PUT_REQ</w:t>
      </w:r>
      <w:r w:rsidR="006F3849">
        <w:rPr>
          <w:sz w:val="22"/>
        </w:rPr>
        <w:t>,</w:t>
      </w:r>
      <w:r w:rsidR="00244823">
        <w:rPr>
          <w:sz w:val="22"/>
        </w:rPr>
        <w:t xml:space="preserve"> shall perform the actual </w:t>
      </w:r>
      <w:r w:rsidR="00D75610">
        <w:rPr>
          <w:sz w:val="22"/>
        </w:rPr>
        <w:t>persist</w:t>
      </w:r>
      <w:r w:rsidR="00244823">
        <w:rPr>
          <w:sz w:val="22"/>
        </w:rPr>
        <w:t xml:space="preserve"> operation</w:t>
      </w:r>
      <w:r w:rsidR="00C53C72">
        <w:rPr>
          <w:sz w:val="22"/>
        </w:rPr>
        <w:t xml:space="preserve"> and trigger the response indicating the operation status</w:t>
      </w:r>
      <w:r w:rsidR="00244823">
        <w:rPr>
          <w:sz w:val="22"/>
        </w:rPr>
        <w:t>.</w:t>
      </w:r>
      <w:r w:rsidR="00434921">
        <w:rPr>
          <w:sz w:val="22"/>
        </w:rPr>
        <w:t xml:space="preserve"> Each pair of PUT Request-Reply is identified by a unique identifier for the tracker to keep track of the acknowledgements.</w:t>
      </w:r>
    </w:p>
    <w:p w:rsidR="00E349FF" w:rsidRDefault="00AC57CB" w:rsidP="000D3158">
      <w:pPr>
        <w:spacing w:before="120" w:after="60" w:line="276" w:lineRule="auto"/>
        <w:jc w:val="both"/>
        <w:rPr>
          <w:sz w:val="22"/>
        </w:rPr>
      </w:pPr>
      <w:r>
        <w:rPr>
          <w:sz w:val="22"/>
        </w:rPr>
        <w:t>If the nodes fail and the majority is not achieved, then there will be an error message logged at the tracker node stating that the corresponding partition is currently down.</w:t>
      </w:r>
    </w:p>
    <w:p w:rsidR="000D3158" w:rsidRPr="00670319" w:rsidRDefault="000D3158" w:rsidP="00670319">
      <w:pPr>
        <w:pStyle w:val="Heading4"/>
        <w:rPr>
          <w:b/>
        </w:rPr>
      </w:pPr>
      <w:r w:rsidRPr="00670319">
        <w:rPr>
          <w:b/>
        </w:rPr>
        <w:t>GET Operation</w:t>
      </w:r>
    </w:p>
    <w:p w:rsidR="007E4E27" w:rsidRDefault="007E4E27" w:rsidP="000D3158">
      <w:pPr>
        <w:spacing w:before="120" w:after="60" w:line="276" w:lineRule="auto"/>
        <w:jc w:val="both"/>
        <w:rPr>
          <w:sz w:val="22"/>
        </w:rPr>
      </w:pPr>
      <w:r>
        <w:rPr>
          <w:sz w:val="22"/>
        </w:rPr>
        <w:t>The GET or Fetch operation</w:t>
      </w:r>
      <w:r w:rsidR="008F4AD4">
        <w:rPr>
          <w:sz w:val="22"/>
        </w:rPr>
        <w:t xml:space="preserve"> is again </w:t>
      </w:r>
      <w:r w:rsidR="001C32FF">
        <w:rPr>
          <w:sz w:val="22"/>
        </w:rPr>
        <w:t>much similar to the PUT operation except that the GET requests and responses are exchanged.</w:t>
      </w:r>
      <w:r w:rsidR="00083E1E">
        <w:rPr>
          <w:sz w:val="22"/>
        </w:rPr>
        <w:t xml:space="preserve"> </w:t>
      </w:r>
      <w:r w:rsidR="0068375C">
        <w:rPr>
          <w:sz w:val="22"/>
        </w:rPr>
        <w:t xml:space="preserve">The requests are again triggered by the external Kompics </w:t>
      </w:r>
      <w:r w:rsidR="008F4AD4">
        <w:rPr>
          <w:sz w:val="22"/>
        </w:rPr>
        <w:t xml:space="preserve">client application. It sends the GET request to the tracker node which in turn </w:t>
      </w:r>
      <w:r w:rsidR="000435C9">
        <w:rPr>
          <w:sz w:val="22"/>
        </w:rPr>
        <w:t>calculates the hash of the key string and the node that has the corresponding key. It shall then multicast the GET requests to the set of three nodes (1 Primary + 2 Replicas)</w:t>
      </w:r>
      <w:r w:rsidR="00C92A25">
        <w:rPr>
          <w:sz w:val="22"/>
        </w:rPr>
        <w:t>.</w:t>
      </w:r>
      <w:r w:rsidR="006A0E8A">
        <w:rPr>
          <w:sz w:val="22"/>
        </w:rPr>
        <w:t xml:space="preserve"> Then, the tracker node shall wait for the response from at least two nodes and correspondingly display the user the value of the requested key.</w:t>
      </w:r>
    </w:p>
    <w:p w:rsidR="00830AF8" w:rsidRDefault="00830AF8" w:rsidP="000D3158">
      <w:pPr>
        <w:spacing w:before="120" w:after="60" w:line="276" w:lineRule="auto"/>
        <w:jc w:val="both"/>
        <w:rPr>
          <w:sz w:val="22"/>
        </w:rPr>
      </w:pPr>
      <w:r>
        <w:rPr>
          <w:sz w:val="22"/>
        </w:rPr>
        <w:lastRenderedPageBreak/>
        <w:t>All the operations shall proceed seamlessly and there is a single-point of communication between the external world and the Key-Value store system.</w:t>
      </w:r>
    </w:p>
    <w:p w:rsidR="00983DFE" w:rsidRDefault="00983DFE" w:rsidP="00983DFE">
      <w:pPr>
        <w:spacing w:before="120" w:after="60" w:line="276" w:lineRule="auto"/>
        <w:jc w:val="both"/>
        <w:rPr>
          <w:b/>
          <w:sz w:val="22"/>
          <w:u w:val="single"/>
        </w:rPr>
      </w:pPr>
      <w:r w:rsidRPr="00E349FF">
        <w:rPr>
          <w:b/>
          <w:sz w:val="22"/>
          <w:u w:val="single"/>
        </w:rPr>
        <w:t xml:space="preserve">Simulation </w:t>
      </w:r>
      <w:r>
        <w:rPr>
          <w:b/>
          <w:sz w:val="22"/>
          <w:u w:val="single"/>
        </w:rPr>
        <w:t>– PUT and GET Operations</w:t>
      </w:r>
    </w:p>
    <w:p w:rsidR="00983DFE" w:rsidRDefault="00983DFE" w:rsidP="000D3158">
      <w:pPr>
        <w:spacing w:before="120" w:after="60" w:line="276" w:lineRule="auto"/>
        <w:jc w:val="both"/>
        <w:rPr>
          <w:sz w:val="22"/>
        </w:rPr>
      </w:pPr>
      <w:r>
        <w:rPr>
          <w:sz w:val="22"/>
        </w:rPr>
        <w:t>The testing was carried out by launching the tracker, followed by the set of nodes, client node to trigger to the PUT operation and GET requests. After a while two nodes are down to simulate an environment so that it shall throw an error message stating that the partition is currently down. The following screenshots should provide with the simulation scenarios, client node code and the extract of output at the Tracker Node and at the partition nodes (holding data).</w:t>
      </w:r>
    </w:p>
    <w:p w:rsidR="00997E20" w:rsidRDefault="0056739B" w:rsidP="00593BC2">
      <w:pPr>
        <w:spacing w:before="120" w:after="0" w:line="276" w:lineRule="auto"/>
        <w:jc w:val="center"/>
        <w:rPr>
          <w:sz w:val="22"/>
        </w:rPr>
      </w:pPr>
      <w:r>
        <w:rPr>
          <w:noProof/>
          <w:sz w:val="22"/>
          <w:lang w:eastAsia="en-US"/>
        </w:rPr>
        <w:drawing>
          <wp:inline distT="0" distB="0" distL="0" distR="0">
            <wp:extent cx="5124450" cy="2816805"/>
            <wp:effectExtent l="57150" t="57150" r="114300" b="1174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3733" cy="2849392"/>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56739B" w:rsidRDefault="0056739B" w:rsidP="00C5560E">
      <w:pPr>
        <w:spacing w:after="120" w:line="240" w:lineRule="auto"/>
        <w:jc w:val="center"/>
        <w:rPr>
          <w:b/>
          <w:sz w:val="20"/>
        </w:rPr>
      </w:pPr>
      <w:r>
        <w:rPr>
          <w:b/>
          <w:sz w:val="20"/>
        </w:rPr>
        <w:t>Figure 8</w:t>
      </w:r>
      <w:r>
        <w:rPr>
          <w:b/>
          <w:sz w:val="20"/>
        </w:rPr>
        <w:t xml:space="preserve">: </w:t>
      </w:r>
      <w:r w:rsidR="00CF4A71">
        <w:rPr>
          <w:b/>
          <w:sz w:val="20"/>
        </w:rPr>
        <w:t>Client Node – PUT/GET Simulation</w:t>
      </w:r>
    </w:p>
    <w:p w:rsidR="00C5560E" w:rsidRDefault="00C5560E" w:rsidP="00C5560E">
      <w:pPr>
        <w:pStyle w:val="NoSpacing"/>
        <w:jc w:val="center"/>
      </w:pPr>
      <w:r>
        <w:rPr>
          <w:noProof/>
          <w:lang w:eastAsia="en-US"/>
        </w:rPr>
        <w:drawing>
          <wp:inline distT="0" distB="0" distL="0" distR="0">
            <wp:extent cx="4295775" cy="2785704"/>
            <wp:effectExtent l="57150" t="57150" r="104775" b="1104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193" cy="2816454"/>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C5560E" w:rsidRDefault="00C5560E" w:rsidP="00C5560E">
      <w:pPr>
        <w:spacing w:after="0" w:line="240" w:lineRule="auto"/>
        <w:jc w:val="center"/>
        <w:rPr>
          <w:b/>
          <w:sz w:val="20"/>
        </w:rPr>
      </w:pPr>
      <w:r>
        <w:rPr>
          <w:b/>
          <w:sz w:val="20"/>
        </w:rPr>
        <w:t>Figure 9</w:t>
      </w:r>
      <w:r>
        <w:rPr>
          <w:b/>
          <w:sz w:val="20"/>
        </w:rPr>
        <w:t xml:space="preserve">: </w:t>
      </w:r>
      <w:r>
        <w:rPr>
          <w:b/>
          <w:sz w:val="20"/>
        </w:rPr>
        <w:t>Simulation Scenario</w:t>
      </w:r>
      <w:r>
        <w:rPr>
          <w:b/>
          <w:sz w:val="20"/>
        </w:rPr>
        <w:t xml:space="preserve"> – PUT/GET Simulation</w:t>
      </w:r>
    </w:p>
    <w:p w:rsidR="0056739B" w:rsidRDefault="00CB5234" w:rsidP="00A37909">
      <w:pPr>
        <w:spacing w:before="120" w:after="0" w:line="276" w:lineRule="auto"/>
        <w:jc w:val="center"/>
        <w:rPr>
          <w:sz w:val="22"/>
        </w:rPr>
      </w:pPr>
      <w:r>
        <w:rPr>
          <w:noProof/>
          <w:sz w:val="22"/>
          <w:lang w:eastAsia="en-US"/>
        </w:rPr>
        <w:lastRenderedPageBreak/>
        <w:drawing>
          <wp:inline distT="0" distB="0" distL="0" distR="0">
            <wp:extent cx="6093460" cy="2724150"/>
            <wp:effectExtent l="57150" t="57150" r="116840" b="1143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426" cy="2739335"/>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991335" w:rsidRDefault="0034433D" w:rsidP="00991335">
      <w:pPr>
        <w:spacing w:after="0" w:line="240" w:lineRule="auto"/>
        <w:jc w:val="center"/>
        <w:rPr>
          <w:b/>
          <w:sz w:val="20"/>
        </w:rPr>
      </w:pPr>
      <w:r>
        <w:rPr>
          <w:b/>
          <w:sz w:val="20"/>
        </w:rPr>
        <w:t>Figure 10</w:t>
      </w:r>
      <w:r w:rsidR="00991335">
        <w:rPr>
          <w:b/>
          <w:sz w:val="20"/>
        </w:rPr>
        <w:t xml:space="preserve"> (a)</w:t>
      </w:r>
      <w:r w:rsidR="00991335">
        <w:rPr>
          <w:b/>
          <w:sz w:val="20"/>
        </w:rPr>
        <w:t xml:space="preserve">: </w:t>
      </w:r>
      <w:r w:rsidR="00991335">
        <w:rPr>
          <w:b/>
          <w:sz w:val="20"/>
        </w:rPr>
        <w:t>PUT/GET Simulation Output</w:t>
      </w:r>
      <w:r w:rsidR="00991335">
        <w:rPr>
          <w:b/>
          <w:sz w:val="20"/>
        </w:rPr>
        <w:t xml:space="preserve"> – </w:t>
      </w:r>
      <w:r w:rsidR="00991335">
        <w:rPr>
          <w:b/>
          <w:sz w:val="20"/>
        </w:rPr>
        <w:t>Tracker Node</w:t>
      </w:r>
      <w:r w:rsidR="0093645B">
        <w:rPr>
          <w:b/>
          <w:sz w:val="20"/>
        </w:rPr>
        <w:t xml:space="preserve"> (Success Case)</w:t>
      </w:r>
    </w:p>
    <w:p w:rsidR="0093645B" w:rsidRDefault="0093645B" w:rsidP="00991335">
      <w:pPr>
        <w:spacing w:after="0" w:line="240" w:lineRule="auto"/>
        <w:jc w:val="center"/>
        <w:rPr>
          <w:b/>
          <w:sz w:val="20"/>
        </w:rPr>
      </w:pPr>
    </w:p>
    <w:p w:rsidR="0093645B" w:rsidRDefault="0093645B" w:rsidP="00991335">
      <w:pPr>
        <w:spacing w:after="0" w:line="240" w:lineRule="auto"/>
        <w:jc w:val="center"/>
        <w:rPr>
          <w:b/>
          <w:sz w:val="20"/>
        </w:rPr>
      </w:pPr>
      <w:r>
        <w:rPr>
          <w:b/>
          <w:noProof/>
          <w:sz w:val="20"/>
          <w:lang w:eastAsia="en-US"/>
        </w:rPr>
        <w:drawing>
          <wp:inline distT="0" distB="0" distL="0" distR="0">
            <wp:extent cx="6076950" cy="595014"/>
            <wp:effectExtent l="57150" t="57150" r="114300" b="1098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8097" cy="601980"/>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93645B" w:rsidRDefault="003D00FE" w:rsidP="0093645B">
      <w:pPr>
        <w:spacing w:after="0" w:line="240" w:lineRule="auto"/>
        <w:jc w:val="center"/>
        <w:rPr>
          <w:b/>
          <w:sz w:val="20"/>
        </w:rPr>
      </w:pPr>
      <w:r>
        <w:rPr>
          <w:b/>
          <w:sz w:val="20"/>
        </w:rPr>
        <w:t>Figure 10</w:t>
      </w:r>
      <w:r w:rsidR="00847971">
        <w:rPr>
          <w:b/>
          <w:sz w:val="20"/>
        </w:rPr>
        <w:t xml:space="preserve"> (b</w:t>
      </w:r>
      <w:r w:rsidR="0093645B">
        <w:rPr>
          <w:b/>
          <w:sz w:val="20"/>
        </w:rPr>
        <w:t>): PUT/GET Simulation Output – Tracker Node</w:t>
      </w:r>
      <w:r w:rsidR="0093645B">
        <w:rPr>
          <w:b/>
          <w:sz w:val="20"/>
        </w:rPr>
        <w:t xml:space="preserve"> (Failure Case)</w:t>
      </w:r>
    </w:p>
    <w:p w:rsidR="00670319" w:rsidRDefault="00670319" w:rsidP="00480F29">
      <w:pPr>
        <w:pStyle w:val="Heading4"/>
        <w:spacing w:before="240" w:after="120" w:line="276" w:lineRule="auto"/>
        <w:rPr>
          <w:b/>
        </w:rPr>
      </w:pPr>
      <w:r>
        <w:rPr>
          <w:b/>
        </w:rPr>
        <w:t xml:space="preserve">Dynamic </w:t>
      </w:r>
      <w:r w:rsidRPr="00670319">
        <w:rPr>
          <w:b/>
        </w:rPr>
        <w:t>Reconfiguration</w:t>
      </w:r>
    </w:p>
    <w:p w:rsidR="00A01097" w:rsidRDefault="00DD1766" w:rsidP="008030EF">
      <w:pPr>
        <w:jc w:val="both"/>
      </w:pPr>
      <w:r>
        <w:t>As part of dynamic reconfiguration, we just did a small part of it. When there is a new node JOIN request and if there are any previous failed nodes, we shall take one from the failed node list and assign that responsibility to the new node. The data corresponding to the failed node is synced with the new node from one of its replicas. This shall make the partition available for use if under-replicated (</w:t>
      </w:r>
      <w:r w:rsidRPr="00E535C1">
        <w:rPr>
          <w:i/>
        </w:rPr>
        <w:t>NodeInformation</w:t>
      </w:r>
      <w:r>
        <w:t xml:space="preserve"> class within TrackerNode.java helps hold the information about each node). </w:t>
      </w:r>
      <w:r w:rsidR="0059504D">
        <w:t xml:space="preserve"> However, we have not tested the implementation.</w:t>
      </w:r>
    </w:p>
    <w:p w:rsidR="00DD1766" w:rsidRDefault="00DD1766" w:rsidP="00DD1766">
      <w:pPr>
        <w:spacing w:after="0"/>
        <w:jc w:val="center"/>
      </w:pPr>
      <w:bookmarkStart w:id="0" w:name="_GoBack"/>
      <w:bookmarkEnd w:id="0"/>
      <w:r>
        <w:rPr>
          <w:noProof/>
          <w:lang w:eastAsia="en-US"/>
        </w:rPr>
        <w:drawing>
          <wp:inline distT="0" distB="0" distL="0" distR="0">
            <wp:extent cx="2885468" cy="1931340"/>
            <wp:effectExtent l="57150" t="57150" r="105410" b="1073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5123" cy="1971269"/>
                    </a:xfrm>
                    <a:prstGeom prst="rect">
                      <a:avLst/>
                    </a:prstGeom>
                    <a:ln w="127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DD1766" w:rsidRDefault="00DD1766" w:rsidP="00DD1766">
      <w:pPr>
        <w:spacing w:after="0" w:line="240" w:lineRule="auto"/>
        <w:jc w:val="center"/>
        <w:rPr>
          <w:b/>
          <w:sz w:val="20"/>
        </w:rPr>
      </w:pPr>
      <w:r>
        <w:rPr>
          <w:b/>
          <w:sz w:val="20"/>
        </w:rPr>
        <w:t>Figure 1</w:t>
      </w:r>
      <w:r>
        <w:rPr>
          <w:b/>
          <w:sz w:val="20"/>
        </w:rPr>
        <w:t>1</w:t>
      </w:r>
      <w:r>
        <w:rPr>
          <w:b/>
          <w:sz w:val="20"/>
        </w:rPr>
        <w:t xml:space="preserve">: </w:t>
      </w:r>
      <w:r>
        <w:rPr>
          <w:b/>
          <w:sz w:val="20"/>
        </w:rPr>
        <w:t>Class to store Node Info in Tracker Node</w:t>
      </w:r>
    </w:p>
    <w:p w:rsidR="00795FD6" w:rsidRDefault="00795FD6" w:rsidP="00F00B98">
      <w:pPr>
        <w:pStyle w:val="Heading4"/>
        <w:spacing w:before="120" w:after="120" w:line="276" w:lineRule="auto"/>
        <w:rPr>
          <w:b/>
        </w:rPr>
      </w:pPr>
      <w:r>
        <w:rPr>
          <w:b/>
        </w:rPr>
        <w:lastRenderedPageBreak/>
        <w:t>Further Improvements</w:t>
      </w:r>
    </w:p>
    <w:p w:rsidR="00A3204F" w:rsidRDefault="00A3204F" w:rsidP="008030EF">
      <w:pPr>
        <w:jc w:val="both"/>
      </w:pPr>
      <w:r>
        <w:t>The system in its current state is not very efficient and scalable. With sufficient time, we could make the system more efficient and scalable with following changes.</w:t>
      </w:r>
    </w:p>
    <w:p w:rsidR="00A3204F" w:rsidRDefault="00A3204F" w:rsidP="008030EF">
      <w:pPr>
        <w:pStyle w:val="ListParagraph"/>
        <w:numPr>
          <w:ilvl w:val="0"/>
          <w:numId w:val="9"/>
        </w:numPr>
        <w:jc w:val="both"/>
      </w:pPr>
      <w:r>
        <w:t>With increase in the number of nodes, have a separate tracker for each group of nodes.</w:t>
      </w:r>
      <w:r w:rsidR="00C621CB">
        <w:t xml:space="preserve"> All the trackers can then be connected using a chord implementation for better efficiency. (Just a</w:t>
      </w:r>
      <w:r w:rsidR="009C0AF5">
        <w:t xml:space="preserve">n idea, </w:t>
      </w:r>
      <w:r w:rsidR="00C621CB">
        <w:t>might need to be tho</w:t>
      </w:r>
      <w:r w:rsidR="00B52FB1">
        <w:t>ught through at length</w:t>
      </w:r>
      <w:r w:rsidR="00C621CB">
        <w:sym w:font="Wingdings" w:char="F04A"/>
      </w:r>
      <w:r w:rsidR="00C621CB">
        <w:t xml:space="preserve"> ).</w:t>
      </w:r>
    </w:p>
    <w:p w:rsidR="00A3204F" w:rsidRDefault="00A3204F" w:rsidP="008030EF">
      <w:pPr>
        <w:pStyle w:val="ListParagraph"/>
        <w:numPr>
          <w:ilvl w:val="0"/>
          <w:numId w:val="9"/>
        </w:numPr>
        <w:jc w:val="both"/>
      </w:pPr>
      <w:r>
        <w:t>Implement Consensus and periodic data sync between the primary node and its replicas with sync requests initiated by the tracker.</w:t>
      </w:r>
      <w:r w:rsidR="00BE692D">
        <w:t xml:space="preserve"> This shall avoid data inconsistency in case of node failures, network glitches and recovery.</w:t>
      </w:r>
    </w:p>
    <w:p w:rsidR="00AD1812" w:rsidRDefault="00AD1812" w:rsidP="00B30A67">
      <w:pPr>
        <w:pStyle w:val="Heading2"/>
        <w:spacing w:before="120" w:after="120" w:line="276" w:lineRule="auto"/>
        <w:jc w:val="both"/>
        <w:rPr>
          <w:rFonts w:asciiTheme="minorHAnsi" w:hAnsiTheme="minorHAnsi"/>
        </w:rPr>
      </w:pPr>
      <w:r w:rsidRPr="00401E4C">
        <w:rPr>
          <w:rFonts w:asciiTheme="minorHAnsi" w:hAnsiTheme="minorHAnsi"/>
        </w:rPr>
        <w:t>Conclusion</w:t>
      </w:r>
    </w:p>
    <w:p w:rsidR="002B1A54" w:rsidRDefault="00FC372C" w:rsidP="008807EC">
      <w:pPr>
        <w:jc w:val="both"/>
      </w:pPr>
      <w:r>
        <w:t xml:space="preserve">This project provided a useful insight into the practical implementations and implications of the distributed systems. </w:t>
      </w:r>
      <w:r w:rsidR="002B7BDF">
        <w:t>We had a chance to learn about the various NoSQL databases and their architectures such as Apache Cassandra, MongoDB, Redis, Cats and Caracal</w:t>
      </w:r>
      <w:r w:rsidR="007B3FF6">
        <w:t>DB using Kompics.</w:t>
      </w:r>
    </w:p>
    <w:p w:rsidR="00EC256D" w:rsidRDefault="00EC256D" w:rsidP="00EC256D">
      <w:pPr>
        <w:pStyle w:val="Heading2"/>
        <w:spacing w:before="120" w:after="120" w:line="276" w:lineRule="auto"/>
        <w:jc w:val="both"/>
        <w:rPr>
          <w:rFonts w:asciiTheme="minorHAnsi" w:hAnsiTheme="minorHAnsi"/>
        </w:rPr>
      </w:pPr>
      <w:r>
        <w:rPr>
          <w:rFonts w:asciiTheme="minorHAnsi" w:hAnsiTheme="minorHAnsi"/>
        </w:rPr>
        <w:t>References</w:t>
      </w:r>
    </w:p>
    <w:p w:rsidR="00EC256D" w:rsidRDefault="00A14B68" w:rsidP="008030EF">
      <w:pPr>
        <w:jc w:val="both"/>
      </w:pPr>
      <w:r>
        <w:t xml:space="preserve">[1] </w:t>
      </w:r>
      <w:hyperlink r:id="rId24" w:history="1">
        <w:r w:rsidRPr="009805EC">
          <w:rPr>
            <w:rStyle w:val="Hyperlink"/>
          </w:rPr>
          <w:t>http://kompics.sics.se/</w:t>
        </w:r>
      </w:hyperlink>
      <w:r>
        <w:t xml:space="preserve"> - Kompics Tutorials.</w:t>
      </w:r>
    </w:p>
    <w:p w:rsidR="00A14B68" w:rsidRDefault="00A14B68" w:rsidP="008030EF">
      <w:pPr>
        <w:jc w:val="both"/>
      </w:pPr>
      <w:r>
        <w:t xml:space="preserve">[2] </w:t>
      </w:r>
      <w:hyperlink r:id="rId25" w:history="1">
        <w:r w:rsidRPr="009805EC">
          <w:rPr>
            <w:rStyle w:val="Hyperlink"/>
          </w:rPr>
          <w:t>http://blog.fourthbit.com/2015/04/12/building-a-distributed-fault-tolerant-key-value-store</w:t>
        </w:r>
      </w:hyperlink>
      <w:r>
        <w:t xml:space="preserve"> - A good read    for the design of KV store for a beginner.</w:t>
      </w:r>
    </w:p>
    <w:p w:rsidR="00A14B68" w:rsidRDefault="00A14B68" w:rsidP="008030EF">
      <w:pPr>
        <w:jc w:val="both"/>
      </w:pPr>
      <w:r>
        <w:t xml:space="preserve">[3] </w:t>
      </w:r>
      <w:hyperlink r:id="rId26" w:history="1">
        <w:r w:rsidRPr="009805EC">
          <w:rPr>
            <w:rStyle w:val="Hyperlink"/>
          </w:rPr>
          <w:t>https://docs.oracle.com/cd/E17952_01/refman-5.1-en/partitioning-types.html</w:t>
        </w:r>
      </w:hyperlink>
      <w:r>
        <w:t xml:space="preserve"> - Various </w:t>
      </w:r>
      <w:r w:rsidR="006A6035">
        <w:t>partition</w:t>
      </w:r>
      <w:r>
        <w:t xml:space="preserve"> types in Java.</w:t>
      </w:r>
    </w:p>
    <w:p w:rsidR="00A14B68" w:rsidRDefault="00A14B68" w:rsidP="008030EF">
      <w:pPr>
        <w:jc w:val="both"/>
      </w:pPr>
      <w:r>
        <w:t xml:space="preserve">[4] </w:t>
      </w:r>
      <w:hyperlink r:id="rId27" w:history="1">
        <w:r w:rsidRPr="009805EC">
          <w:rPr>
            <w:rStyle w:val="Hyperlink"/>
          </w:rPr>
          <w:t>http://www.aosabook.org/en/nosql.html</w:t>
        </w:r>
      </w:hyperlink>
      <w:r>
        <w:t xml:space="preserve"> - Article about NoSQL databases.</w:t>
      </w:r>
    </w:p>
    <w:sectPr w:rsidR="00A14B68" w:rsidSect="00B6508A">
      <w:headerReference w:type="default" r:id="rId28"/>
      <w:footerReference w:type="default" r:id="rId29"/>
      <w:pgSz w:w="12240" w:h="15840"/>
      <w:pgMar w:top="1440" w:right="1440" w:bottom="1440" w:left="1440" w:header="288" w:footer="43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044" w:rsidRDefault="007C3044">
      <w:pPr>
        <w:spacing w:after="0" w:line="240" w:lineRule="auto"/>
      </w:pPr>
      <w:r>
        <w:separator/>
      </w:r>
    </w:p>
  </w:endnote>
  <w:endnote w:type="continuationSeparator" w:id="0">
    <w:p w:rsidR="007C3044" w:rsidRDefault="007C3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Sans Serif">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844800"/>
      <w:docPartObj>
        <w:docPartGallery w:val="Page Numbers (Bottom of Page)"/>
        <w:docPartUnique/>
      </w:docPartObj>
    </w:sdtPr>
    <w:sdtEndPr>
      <w:rPr>
        <w:noProof/>
      </w:rPr>
    </w:sdtEndPr>
    <w:sdtContent>
      <w:p w:rsidR="00B6508A" w:rsidRDefault="00B6508A">
        <w:pPr>
          <w:pStyle w:val="Footer"/>
          <w:jc w:val="right"/>
        </w:pPr>
        <w:r>
          <w:fldChar w:fldCharType="begin"/>
        </w:r>
        <w:r>
          <w:instrText xml:space="preserve"> PAGE   \* MERGEFORMAT </w:instrText>
        </w:r>
        <w:r>
          <w:fldChar w:fldCharType="separate"/>
        </w:r>
        <w:r w:rsidR="006520A8">
          <w:rPr>
            <w:noProof/>
          </w:rPr>
          <w:t>10</w:t>
        </w:r>
        <w:r>
          <w:rPr>
            <w:noProof/>
          </w:rPr>
          <w:fldChar w:fldCharType="end"/>
        </w:r>
      </w:p>
    </w:sdtContent>
  </w:sdt>
  <w:p w:rsidR="00B6508A" w:rsidRPr="00B6508A" w:rsidRDefault="00B6508A" w:rsidP="00B650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044" w:rsidRDefault="007C3044">
      <w:pPr>
        <w:spacing w:after="0" w:line="240" w:lineRule="auto"/>
      </w:pPr>
      <w:r>
        <w:separator/>
      </w:r>
    </w:p>
  </w:footnote>
  <w:footnote w:type="continuationSeparator" w:id="0">
    <w:p w:rsidR="007C3044" w:rsidRDefault="007C30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3A9" w:rsidRPr="0055730D" w:rsidRDefault="009853A9" w:rsidP="009853A9">
    <w:pPr>
      <w:pStyle w:val="Header"/>
      <w:jc w:val="both"/>
      <w:rPr>
        <w:rFonts w:ascii="Arial" w:hAnsi="Arial" w:cs="Arial"/>
        <w:color w:val="2C2C2C" w:themeColor="text1"/>
        <w:sz w:val="16"/>
      </w:rPr>
    </w:pPr>
    <w:r w:rsidRPr="0055730D">
      <w:rPr>
        <w:rFonts w:ascii="Arial" w:hAnsi="Arial" w:cs="Arial"/>
        <w:color w:val="2C2C2C" w:themeColor="text1"/>
        <w:sz w:val="16"/>
      </w:rPr>
      <w:t xml:space="preserve">ID 2203 – </w:t>
    </w:r>
    <w:r w:rsidR="0055730D" w:rsidRPr="0055730D">
      <w:rPr>
        <w:rFonts w:ascii="Arial" w:hAnsi="Arial" w:cs="Arial"/>
        <w:color w:val="2C2C2C" w:themeColor="text1"/>
        <w:sz w:val="16"/>
      </w:rPr>
      <w:t xml:space="preserve">Advanced </w:t>
    </w:r>
    <w:r w:rsidRPr="0055730D">
      <w:rPr>
        <w:rFonts w:ascii="Arial" w:hAnsi="Arial" w:cs="Arial"/>
        <w:color w:val="2C2C2C" w:themeColor="text1"/>
        <w:sz w:val="16"/>
      </w:rPr>
      <w:t xml:space="preserve">Distributed </w:t>
    </w:r>
    <w:r w:rsidR="0055730D" w:rsidRPr="0055730D">
      <w:rPr>
        <w:rFonts w:ascii="Arial" w:hAnsi="Arial" w:cs="Arial"/>
        <w:color w:val="2C2C2C" w:themeColor="text1"/>
        <w:sz w:val="16"/>
      </w:rPr>
      <w:t>Systems</w:t>
    </w:r>
    <w:r w:rsidRPr="0055730D">
      <w:rPr>
        <w:rFonts w:ascii="Arial" w:hAnsi="Arial" w:cs="Arial"/>
        <w:color w:val="2C2C2C" w:themeColor="text1"/>
        <w:sz w:val="16"/>
      </w:rPr>
      <w:tab/>
      <w:t>Report</w:t>
    </w:r>
    <w:r w:rsidR="00B6508A">
      <w:rPr>
        <w:rFonts w:ascii="Arial" w:hAnsi="Arial" w:cs="Arial"/>
        <w:color w:val="2C2C2C" w:themeColor="text1"/>
        <w:sz w:val="16"/>
      </w:rPr>
      <w:t xml:space="preserve"> – VT 16 P3</w:t>
    </w:r>
    <w:r w:rsidRPr="0055730D">
      <w:rPr>
        <w:rFonts w:ascii="Arial" w:hAnsi="Arial" w:cs="Arial"/>
        <w:color w:val="2C2C2C" w:themeColor="text1"/>
        <w:sz w:val="16"/>
      </w:rPr>
      <w:tab/>
    </w:r>
    <w:r w:rsidR="0055730D" w:rsidRPr="0055730D">
      <w:rPr>
        <w:rFonts w:ascii="Arial" w:hAnsi="Arial" w:cs="Arial"/>
        <w:color w:val="2C2C2C" w:themeColor="text1"/>
        <w:sz w:val="16"/>
      </w:rPr>
      <w:fldChar w:fldCharType="begin"/>
    </w:r>
    <w:r w:rsidR="0055730D" w:rsidRPr="0055730D">
      <w:rPr>
        <w:rFonts w:ascii="Arial" w:hAnsi="Arial" w:cs="Arial"/>
        <w:color w:val="2C2C2C" w:themeColor="text1"/>
        <w:sz w:val="16"/>
      </w:rPr>
      <w:instrText xml:space="preserve"> DATE \@ "d-MMM-yy" </w:instrText>
    </w:r>
    <w:r w:rsidR="0055730D" w:rsidRPr="0055730D">
      <w:rPr>
        <w:rFonts w:ascii="Arial" w:hAnsi="Arial" w:cs="Arial"/>
        <w:color w:val="2C2C2C" w:themeColor="text1"/>
        <w:sz w:val="16"/>
      </w:rPr>
      <w:fldChar w:fldCharType="separate"/>
    </w:r>
    <w:r w:rsidR="00FC48CD">
      <w:rPr>
        <w:rFonts w:ascii="Arial" w:hAnsi="Arial" w:cs="Arial"/>
        <w:noProof/>
        <w:color w:val="2C2C2C" w:themeColor="text1"/>
        <w:sz w:val="16"/>
      </w:rPr>
      <w:t>5-Mar-16</w:t>
    </w:r>
    <w:r w:rsidR="0055730D" w:rsidRPr="0055730D">
      <w:rPr>
        <w:rFonts w:ascii="Arial" w:hAnsi="Arial" w:cs="Arial"/>
        <w:color w:val="2C2C2C" w:themeColor="text1"/>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A5C92"/>
    <w:multiLevelType w:val="hybridMultilevel"/>
    <w:tmpl w:val="2838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128D2"/>
    <w:multiLevelType w:val="hybridMultilevel"/>
    <w:tmpl w:val="741A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11ABB"/>
    <w:multiLevelType w:val="hybridMultilevel"/>
    <w:tmpl w:val="6890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D30E8"/>
    <w:multiLevelType w:val="hybridMultilevel"/>
    <w:tmpl w:val="CF0E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C14FB"/>
    <w:multiLevelType w:val="hybridMultilevel"/>
    <w:tmpl w:val="0BB6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34650"/>
    <w:multiLevelType w:val="hybridMultilevel"/>
    <w:tmpl w:val="5878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5"/>
  </w:num>
  <w:num w:numId="6">
    <w:abstractNumId w:val="0"/>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4B"/>
    <w:rsid w:val="000068DD"/>
    <w:rsid w:val="000246D4"/>
    <w:rsid w:val="00024DEB"/>
    <w:rsid w:val="00030AF0"/>
    <w:rsid w:val="00034D6B"/>
    <w:rsid w:val="000435C9"/>
    <w:rsid w:val="00056AFD"/>
    <w:rsid w:val="00057D2C"/>
    <w:rsid w:val="0007070F"/>
    <w:rsid w:val="00072688"/>
    <w:rsid w:val="0007654D"/>
    <w:rsid w:val="00077B4F"/>
    <w:rsid w:val="00077F7B"/>
    <w:rsid w:val="0008065D"/>
    <w:rsid w:val="00083E1E"/>
    <w:rsid w:val="000A1487"/>
    <w:rsid w:val="000C62A0"/>
    <w:rsid w:val="000D3158"/>
    <w:rsid w:val="000D4995"/>
    <w:rsid w:val="000F2CA8"/>
    <w:rsid w:val="000F35C5"/>
    <w:rsid w:val="00105B7A"/>
    <w:rsid w:val="00106D53"/>
    <w:rsid w:val="00107345"/>
    <w:rsid w:val="0011225D"/>
    <w:rsid w:val="00122477"/>
    <w:rsid w:val="00127917"/>
    <w:rsid w:val="001320D0"/>
    <w:rsid w:val="00133EDE"/>
    <w:rsid w:val="0015050D"/>
    <w:rsid w:val="00154732"/>
    <w:rsid w:val="00160F0F"/>
    <w:rsid w:val="00161D87"/>
    <w:rsid w:val="00165B23"/>
    <w:rsid w:val="001841E4"/>
    <w:rsid w:val="0019653F"/>
    <w:rsid w:val="001A695E"/>
    <w:rsid w:val="001C2B5C"/>
    <w:rsid w:val="001C32FF"/>
    <w:rsid w:val="001D426B"/>
    <w:rsid w:val="001E4045"/>
    <w:rsid w:val="001E55D6"/>
    <w:rsid w:val="001F74D3"/>
    <w:rsid w:val="0020315F"/>
    <w:rsid w:val="00213B47"/>
    <w:rsid w:val="0021516C"/>
    <w:rsid w:val="00244823"/>
    <w:rsid w:val="002901B1"/>
    <w:rsid w:val="002A1A7D"/>
    <w:rsid w:val="002B1A54"/>
    <w:rsid w:val="002B1AD3"/>
    <w:rsid w:val="002B7BDF"/>
    <w:rsid w:val="002C51AE"/>
    <w:rsid w:val="002D01B5"/>
    <w:rsid w:val="002D061A"/>
    <w:rsid w:val="002D1F36"/>
    <w:rsid w:val="002D217B"/>
    <w:rsid w:val="002D2433"/>
    <w:rsid w:val="002D519B"/>
    <w:rsid w:val="002E0D28"/>
    <w:rsid w:val="002F1F38"/>
    <w:rsid w:val="002F703A"/>
    <w:rsid w:val="003107CA"/>
    <w:rsid w:val="003130E6"/>
    <w:rsid w:val="00317B76"/>
    <w:rsid w:val="00321BE2"/>
    <w:rsid w:val="00330354"/>
    <w:rsid w:val="00333C6B"/>
    <w:rsid w:val="00336E4B"/>
    <w:rsid w:val="003377D3"/>
    <w:rsid w:val="0034433D"/>
    <w:rsid w:val="00347E76"/>
    <w:rsid w:val="0036046C"/>
    <w:rsid w:val="00375101"/>
    <w:rsid w:val="0038093F"/>
    <w:rsid w:val="00385ED5"/>
    <w:rsid w:val="00394B7E"/>
    <w:rsid w:val="00394DE8"/>
    <w:rsid w:val="003A3A20"/>
    <w:rsid w:val="003A600A"/>
    <w:rsid w:val="003A78B7"/>
    <w:rsid w:val="003B1912"/>
    <w:rsid w:val="003D00FE"/>
    <w:rsid w:val="003D27C8"/>
    <w:rsid w:val="003E1627"/>
    <w:rsid w:val="003E5A9F"/>
    <w:rsid w:val="003F0DCE"/>
    <w:rsid w:val="00401E4C"/>
    <w:rsid w:val="0040378E"/>
    <w:rsid w:val="00403C43"/>
    <w:rsid w:val="00434921"/>
    <w:rsid w:val="00435071"/>
    <w:rsid w:val="00436127"/>
    <w:rsid w:val="004610AC"/>
    <w:rsid w:val="00466493"/>
    <w:rsid w:val="00480F29"/>
    <w:rsid w:val="00481E19"/>
    <w:rsid w:val="00482D08"/>
    <w:rsid w:val="004A17FF"/>
    <w:rsid w:val="004A472A"/>
    <w:rsid w:val="004A4C9C"/>
    <w:rsid w:val="004B01C7"/>
    <w:rsid w:val="004C1530"/>
    <w:rsid w:val="004C3880"/>
    <w:rsid w:val="004D0EFD"/>
    <w:rsid w:val="004D36E0"/>
    <w:rsid w:val="004D3CF5"/>
    <w:rsid w:val="004E136A"/>
    <w:rsid w:val="004E5E39"/>
    <w:rsid w:val="004E61F0"/>
    <w:rsid w:val="004E72CD"/>
    <w:rsid w:val="005027F4"/>
    <w:rsid w:val="00504F9D"/>
    <w:rsid w:val="00525990"/>
    <w:rsid w:val="00541B77"/>
    <w:rsid w:val="0055730D"/>
    <w:rsid w:val="0056739B"/>
    <w:rsid w:val="00567B25"/>
    <w:rsid w:val="00570BB3"/>
    <w:rsid w:val="00574011"/>
    <w:rsid w:val="0058050E"/>
    <w:rsid w:val="00582316"/>
    <w:rsid w:val="005831B6"/>
    <w:rsid w:val="00584185"/>
    <w:rsid w:val="00593BC2"/>
    <w:rsid w:val="0059504D"/>
    <w:rsid w:val="005B1480"/>
    <w:rsid w:val="005B191D"/>
    <w:rsid w:val="005C179A"/>
    <w:rsid w:val="005C30B1"/>
    <w:rsid w:val="005D606F"/>
    <w:rsid w:val="005E3F58"/>
    <w:rsid w:val="005E5AF9"/>
    <w:rsid w:val="005E5BAB"/>
    <w:rsid w:val="005E7070"/>
    <w:rsid w:val="005F2EE1"/>
    <w:rsid w:val="005F517B"/>
    <w:rsid w:val="005F69FC"/>
    <w:rsid w:val="00611DE4"/>
    <w:rsid w:val="00614C12"/>
    <w:rsid w:val="00620C99"/>
    <w:rsid w:val="006239DE"/>
    <w:rsid w:val="00627775"/>
    <w:rsid w:val="00635011"/>
    <w:rsid w:val="006359BC"/>
    <w:rsid w:val="00635D5D"/>
    <w:rsid w:val="006476FC"/>
    <w:rsid w:val="006515B1"/>
    <w:rsid w:val="00651E50"/>
    <w:rsid w:val="006520A8"/>
    <w:rsid w:val="00663953"/>
    <w:rsid w:val="00670319"/>
    <w:rsid w:val="0068375C"/>
    <w:rsid w:val="00690458"/>
    <w:rsid w:val="006A0E8A"/>
    <w:rsid w:val="006A3619"/>
    <w:rsid w:val="006A523C"/>
    <w:rsid w:val="006A6035"/>
    <w:rsid w:val="006C1431"/>
    <w:rsid w:val="006C6FE6"/>
    <w:rsid w:val="006D0BAD"/>
    <w:rsid w:val="006D0BEF"/>
    <w:rsid w:val="006E596F"/>
    <w:rsid w:val="006F27B5"/>
    <w:rsid w:val="006F2D7A"/>
    <w:rsid w:val="006F3849"/>
    <w:rsid w:val="007020AE"/>
    <w:rsid w:val="0071572D"/>
    <w:rsid w:val="00716430"/>
    <w:rsid w:val="00727865"/>
    <w:rsid w:val="00730D0F"/>
    <w:rsid w:val="007329A8"/>
    <w:rsid w:val="00732F94"/>
    <w:rsid w:val="00767B65"/>
    <w:rsid w:val="007848E8"/>
    <w:rsid w:val="007858F8"/>
    <w:rsid w:val="00795FD6"/>
    <w:rsid w:val="007A3332"/>
    <w:rsid w:val="007A7227"/>
    <w:rsid w:val="007B3FF6"/>
    <w:rsid w:val="007C3044"/>
    <w:rsid w:val="007C66B2"/>
    <w:rsid w:val="007D15A6"/>
    <w:rsid w:val="007D7229"/>
    <w:rsid w:val="007E0519"/>
    <w:rsid w:val="007E0C83"/>
    <w:rsid w:val="007E4E27"/>
    <w:rsid w:val="007E6BB5"/>
    <w:rsid w:val="008030EF"/>
    <w:rsid w:val="00803F29"/>
    <w:rsid w:val="00817535"/>
    <w:rsid w:val="00830AF8"/>
    <w:rsid w:val="00843AD7"/>
    <w:rsid w:val="00847971"/>
    <w:rsid w:val="008621FB"/>
    <w:rsid w:val="008807EC"/>
    <w:rsid w:val="00893E60"/>
    <w:rsid w:val="008A0E2D"/>
    <w:rsid w:val="008A5ADE"/>
    <w:rsid w:val="008A6854"/>
    <w:rsid w:val="008C0F2C"/>
    <w:rsid w:val="008C1D5D"/>
    <w:rsid w:val="008F4AD4"/>
    <w:rsid w:val="008F5844"/>
    <w:rsid w:val="008F647A"/>
    <w:rsid w:val="008F6FB1"/>
    <w:rsid w:val="00911074"/>
    <w:rsid w:val="00913769"/>
    <w:rsid w:val="00923BED"/>
    <w:rsid w:val="00924D8C"/>
    <w:rsid w:val="00926175"/>
    <w:rsid w:val="00935BFF"/>
    <w:rsid w:val="0093645B"/>
    <w:rsid w:val="0094033D"/>
    <w:rsid w:val="00940788"/>
    <w:rsid w:val="00961F97"/>
    <w:rsid w:val="0097705A"/>
    <w:rsid w:val="009826BE"/>
    <w:rsid w:val="00983DFE"/>
    <w:rsid w:val="009853A9"/>
    <w:rsid w:val="00991335"/>
    <w:rsid w:val="0099148C"/>
    <w:rsid w:val="00997E20"/>
    <w:rsid w:val="009A5389"/>
    <w:rsid w:val="009B2905"/>
    <w:rsid w:val="009B3838"/>
    <w:rsid w:val="009C0AF5"/>
    <w:rsid w:val="009C3063"/>
    <w:rsid w:val="009C7AA3"/>
    <w:rsid w:val="009D62AB"/>
    <w:rsid w:val="009D63C1"/>
    <w:rsid w:val="009F2368"/>
    <w:rsid w:val="009F7A98"/>
    <w:rsid w:val="00A01097"/>
    <w:rsid w:val="00A05208"/>
    <w:rsid w:val="00A0616D"/>
    <w:rsid w:val="00A078C1"/>
    <w:rsid w:val="00A1034B"/>
    <w:rsid w:val="00A1098B"/>
    <w:rsid w:val="00A14B68"/>
    <w:rsid w:val="00A17176"/>
    <w:rsid w:val="00A3204F"/>
    <w:rsid w:val="00A37909"/>
    <w:rsid w:val="00A51537"/>
    <w:rsid w:val="00A60D94"/>
    <w:rsid w:val="00A62099"/>
    <w:rsid w:val="00A6279A"/>
    <w:rsid w:val="00A93376"/>
    <w:rsid w:val="00A95A0C"/>
    <w:rsid w:val="00AB7CDB"/>
    <w:rsid w:val="00AB7E7A"/>
    <w:rsid w:val="00AC5068"/>
    <w:rsid w:val="00AC57CB"/>
    <w:rsid w:val="00AD1812"/>
    <w:rsid w:val="00AD3CA1"/>
    <w:rsid w:val="00AE5053"/>
    <w:rsid w:val="00AF16FA"/>
    <w:rsid w:val="00B07C07"/>
    <w:rsid w:val="00B30A67"/>
    <w:rsid w:val="00B33651"/>
    <w:rsid w:val="00B35A5A"/>
    <w:rsid w:val="00B45454"/>
    <w:rsid w:val="00B52FB1"/>
    <w:rsid w:val="00B546B9"/>
    <w:rsid w:val="00B57386"/>
    <w:rsid w:val="00B60400"/>
    <w:rsid w:val="00B62C7F"/>
    <w:rsid w:val="00B6508A"/>
    <w:rsid w:val="00B84FD8"/>
    <w:rsid w:val="00B95671"/>
    <w:rsid w:val="00BA7B8A"/>
    <w:rsid w:val="00BC3350"/>
    <w:rsid w:val="00BD393D"/>
    <w:rsid w:val="00BE6287"/>
    <w:rsid w:val="00BE692D"/>
    <w:rsid w:val="00BF69BC"/>
    <w:rsid w:val="00C03D66"/>
    <w:rsid w:val="00C0592A"/>
    <w:rsid w:val="00C10239"/>
    <w:rsid w:val="00C1311F"/>
    <w:rsid w:val="00C238C8"/>
    <w:rsid w:val="00C53C72"/>
    <w:rsid w:val="00C551E3"/>
    <w:rsid w:val="00C5560E"/>
    <w:rsid w:val="00C621CB"/>
    <w:rsid w:val="00C6519E"/>
    <w:rsid w:val="00C6736A"/>
    <w:rsid w:val="00C678AE"/>
    <w:rsid w:val="00C84DC3"/>
    <w:rsid w:val="00C9037C"/>
    <w:rsid w:val="00C92A25"/>
    <w:rsid w:val="00C94D9C"/>
    <w:rsid w:val="00CA04E2"/>
    <w:rsid w:val="00CA120C"/>
    <w:rsid w:val="00CA382A"/>
    <w:rsid w:val="00CB3330"/>
    <w:rsid w:val="00CB5234"/>
    <w:rsid w:val="00CD5217"/>
    <w:rsid w:val="00CD7BC1"/>
    <w:rsid w:val="00CE12F8"/>
    <w:rsid w:val="00CF0420"/>
    <w:rsid w:val="00CF4668"/>
    <w:rsid w:val="00CF4A71"/>
    <w:rsid w:val="00D023AE"/>
    <w:rsid w:val="00D03978"/>
    <w:rsid w:val="00D05741"/>
    <w:rsid w:val="00D12F53"/>
    <w:rsid w:val="00D15442"/>
    <w:rsid w:val="00D31CCF"/>
    <w:rsid w:val="00D36722"/>
    <w:rsid w:val="00D46300"/>
    <w:rsid w:val="00D512A8"/>
    <w:rsid w:val="00D53411"/>
    <w:rsid w:val="00D75610"/>
    <w:rsid w:val="00D8587E"/>
    <w:rsid w:val="00D85C03"/>
    <w:rsid w:val="00D95C06"/>
    <w:rsid w:val="00D97222"/>
    <w:rsid w:val="00DD1766"/>
    <w:rsid w:val="00DF6634"/>
    <w:rsid w:val="00E047AD"/>
    <w:rsid w:val="00E10BD4"/>
    <w:rsid w:val="00E30033"/>
    <w:rsid w:val="00E32848"/>
    <w:rsid w:val="00E349FF"/>
    <w:rsid w:val="00E37E47"/>
    <w:rsid w:val="00E519B6"/>
    <w:rsid w:val="00E535C1"/>
    <w:rsid w:val="00E64DEB"/>
    <w:rsid w:val="00E66643"/>
    <w:rsid w:val="00E75132"/>
    <w:rsid w:val="00E81ACF"/>
    <w:rsid w:val="00E97BF8"/>
    <w:rsid w:val="00E97D56"/>
    <w:rsid w:val="00EA098C"/>
    <w:rsid w:val="00EA1286"/>
    <w:rsid w:val="00EA2D8A"/>
    <w:rsid w:val="00EA64FA"/>
    <w:rsid w:val="00EC256D"/>
    <w:rsid w:val="00EC458A"/>
    <w:rsid w:val="00EC5C02"/>
    <w:rsid w:val="00EC6596"/>
    <w:rsid w:val="00EE0D3E"/>
    <w:rsid w:val="00EF6068"/>
    <w:rsid w:val="00F007AD"/>
    <w:rsid w:val="00F0095D"/>
    <w:rsid w:val="00F00B98"/>
    <w:rsid w:val="00F037F0"/>
    <w:rsid w:val="00F1161E"/>
    <w:rsid w:val="00F2652D"/>
    <w:rsid w:val="00F37694"/>
    <w:rsid w:val="00F47DFF"/>
    <w:rsid w:val="00F747EC"/>
    <w:rsid w:val="00F90384"/>
    <w:rsid w:val="00F9175D"/>
    <w:rsid w:val="00F93B33"/>
    <w:rsid w:val="00FC372C"/>
    <w:rsid w:val="00FC48CD"/>
    <w:rsid w:val="00FC4973"/>
    <w:rsid w:val="00FD2B9A"/>
    <w:rsid w:val="00FE0F5E"/>
    <w:rsid w:val="00FE4D08"/>
    <w:rsid w:val="00FE7B83"/>
    <w:rsid w:val="00FF61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787800-1CFD-4806-B666-15F9767F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39"/>
  </w:style>
  <w:style w:type="paragraph" w:styleId="Heading1">
    <w:name w:val="heading 1"/>
    <w:basedOn w:val="Normal"/>
    <w:next w:val="Normal"/>
    <w:link w:val="Heading1Char"/>
    <w:uiPriority w:val="9"/>
    <w:qFormat/>
    <w:rsid w:val="00C10239"/>
    <w:pPr>
      <w:keepNext/>
      <w:keepLines/>
      <w:spacing w:before="360" w:after="40" w:line="240" w:lineRule="auto"/>
      <w:outlineLvl w:val="0"/>
    </w:pPr>
    <w:rPr>
      <w:rFonts w:asciiTheme="majorHAnsi" w:eastAsiaTheme="majorEastAsia" w:hAnsiTheme="majorHAnsi" w:cstheme="majorBidi"/>
      <w:color w:val="C04908" w:themeColor="accent6" w:themeShade="BF"/>
      <w:sz w:val="40"/>
      <w:szCs w:val="40"/>
    </w:rPr>
  </w:style>
  <w:style w:type="paragraph" w:styleId="Heading2">
    <w:name w:val="heading 2"/>
    <w:basedOn w:val="Normal"/>
    <w:next w:val="Normal"/>
    <w:link w:val="Heading2Char"/>
    <w:uiPriority w:val="9"/>
    <w:unhideWhenUsed/>
    <w:qFormat/>
    <w:rsid w:val="00C10239"/>
    <w:pPr>
      <w:keepNext/>
      <w:keepLines/>
      <w:spacing w:before="80" w:after="0" w:line="240" w:lineRule="auto"/>
      <w:outlineLvl w:val="1"/>
    </w:pPr>
    <w:rPr>
      <w:rFonts w:asciiTheme="majorHAnsi" w:eastAsiaTheme="majorEastAsia" w:hAnsiTheme="majorHAnsi" w:cstheme="majorBidi"/>
      <w:color w:val="C04908" w:themeColor="accent6" w:themeShade="BF"/>
      <w:sz w:val="28"/>
      <w:szCs w:val="28"/>
    </w:rPr>
  </w:style>
  <w:style w:type="paragraph" w:styleId="Heading3">
    <w:name w:val="heading 3"/>
    <w:basedOn w:val="Normal"/>
    <w:next w:val="Normal"/>
    <w:link w:val="Heading3Char"/>
    <w:uiPriority w:val="9"/>
    <w:unhideWhenUsed/>
    <w:qFormat/>
    <w:rsid w:val="00C10239"/>
    <w:pPr>
      <w:keepNext/>
      <w:keepLines/>
      <w:spacing w:before="80" w:after="0" w:line="240" w:lineRule="auto"/>
      <w:outlineLvl w:val="2"/>
    </w:pPr>
    <w:rPr>
      <w:rFonts w:asciiTheme="majorHAnsi" w:eastAsiaTheme="majorEastAsia" w:hAnsiTheme="majorHAnsi" w:cstheme="majorBidi"/>
      <w:color w:val="C04908" w:themeColor="accent6" w:themeShade="BF"/>
      <w:sz w:val="24"/>
      <w:szCs w:val="24"/>
    </w:rPr>
  </w:style>
  <w:style w:type="paragraph" w:styleId="Heading4">
    <w:name w:val="heading 4"/>
    <w:basedOn w:val="Normal"/>
    <w:next w:val="Normal"/>
    <w:link w:val="Heading4Char"/>
    <w:uiPriority w:val="9"/>
    <w:unhideWhenUsed/>
    <w:qFormat/>
    <w:rsid w:val="00C10239"/>
    <w:pPr>
      <w:keepNext/>
      <w:keepLines/>
      <w:spacing w:before="80" w:after="0"/>
      <w:outlineLvl w:val="3"/>
    </w:pPr>
    <w:rPr>
      <w:rFonts w:asciiTheme="majorHAnsi" w:eastAsiaTheme="majorEastAsia" w:hAnsiTheme="majorHAnsi" w:cstheme="majorBidi"/>
      <w:color w:val="F56617" w:themeColor="accent6"/>
      <w:sz w:val="22"/>
      <w:szCs w:val="22"/>
    </w:rPr>
  </w:style>
  <w:style w:type="paragraph" w:styleId="Heading5">
    <w:name w:val="heading 5"/>
    <w:basedOn w:val="Normal"/>
    <w:next w:val="Normal"/>
    <w:link w:val="Heading5Char"/>
    <w:uiPriority w:val="9"/>
    <w:semiHidden/>
    <w:unhideWhenUsed/>
    <w:qFormat/>
    <w:rsid w:val="00C10239"/>
    <w:pPr>
      <w:keepNext/>
      <w:keepLines/>
      <w:spacing w:before="40" w:after="0"/>
      <w:outlineLvl w:val="4"/>
    </w:pPr>
    <w:rPr>
      <w:rFonts w:asciiTheme="majorHAnsi" w:eastAsiaTheme="majorEastAsia" w:hAnsiTheme="majorHAnsi" w:cstheme="majorBidi"/>
      <w:i/>
      <w:iCs/>
      <w:color w:val="F56617" w:themeColor="accent6"/>
      <w:sz w:val="22"/>
      <w:szCs w:val="22"/>
    </w:rPr>
  </w:style>
  <w:style w:type="paragraph" w:styleId="Heading6">
    <w:name w:val="heading 6"/>
    <w:basedOn w:val="Normal"/>
    <w:next w:val="Normal"/>
    <w:link w:val="Heading6Char"/>
    <w:uiPriority w:val="9"/>
    <w:semiHidden/>
    <w:unhideWhenUsed/>
    <w:qFormat/>
    <w:rsid w:val="00C10239"/>
    <w:pPr>
      <w:keepNext/>
      <w:keepLines/>
      <w:spacing w:before="40" w:after="0"/>
      <w:outlineLvl w:val="5"/>
    </w:pPr>
    <w:rPr>
      <w:rFonts w:asciiTheme="majorHAnsi" w:eastAsiaTheme="majorEastAsia" w:hAnsiTheme="majorHAnsi" w:cstheme="majorBidi"/>
      <w:color w:val="F56617" w:themeColor="accent6"/>
    </w:rPr>
  </w:style>
  <w:style w:type="paragraph" w:styleId="Heading7">
    <w:name w:val="heading 7"/>
    <w:basedOn w:val="Normal"/>
    <w:next w:val="Normal"/>
    <w:link w:val="Heading7Char"/>
    <w:uiPriority w:val="9"/>
    <w:semiHidden/>
    <w:unhideWhenUsed/>
    <w:qFormat/>
    <w:rsid w:val="00C10239"/>
    <w:pPr>
      <w:keepNext/>
      <w:keepLines/>
      <w:spacing w:before="40" w:after="0"/>
      <w:outlineLvl w:val="6"/>
    </w:pPr>
    <w:rPr>
      <w:rFonts w:asciiTheme="majorHAnsi" w:eastAsiaTheme="majorEastAsia" w:hAnsiTheme="majorHAnsi" w:cstheme="majorBidi"/>
      <w:b/>
      <w:bCs/>
      <w:color w:val="F56617" w:themeColor="accent6"/>
    </w:rPr>
  </w:style>
  <w:style w:type="paragraph" w:styleId="Heading8">
    <w:name w:val="heading 8"/>
    <w:basedOn w:val="Normal"/>
    <w:next w:val="Normal"/>
    <w:link w:val="Heading8Char"/>
    <w:uiPriority w:val="9"/>
    <w:semiHidden/>
    <w:unhideWhenUsed/>
    <w:qFormat/>
    <w:rsid w:val="00C10239"/>
    <w:pPr>
      <w:keepNext/>
      <w:keepLines/>
      <w:spacing w:before="40" w:after="0"/>
      <w:outlineLvl w:val="7"/>
    </w:pPr>
    <w:rPr>
      <w:rFonts w:asciiTheme="majorHAnsi" w:eastAsiaTheme="majorEastAsia" w:hAnsiTheme="majorHAnsi" w:cstheme="majorBidi"/>
      <w:b/>
      <w:bCs/>
      <w:i/>
      <w:iCs/>
      <w:color w:val="F56617" w:themeColor="accent6"/>
      <w:sz w:val="20"/>
      <w:szCs w:val="20"/>
    </w:rPr>
  </w:style>
  <w:style w:type="paragraph" w:styleId="Heading9">
    <w:name w:val="heading 9"/>
    <w:basedOn w:val="Normal"/>
    <w:next w:val="Normal"/>
    <w:link w:val="Heading9Char"/>
    <w:uiPriority w:val="9"/>
    <w:semiHidden/>
    <w:unhideWhenUsed/>
    <w:qFormat/>
    <w:rsid w:val="00C10239"/>
    <w:pPr>
      <w:keepNext/>
      <w:keepLines/>
      <w:spacing w:before="40" w:after="0"/>
      <w:outlineLvl w:val="8"/>
    </w:pPr>
    <w:rPr>
      <w:rFonts w:asciiTheme="majorHAnsi" w:eastAsiaTheme="majorEastAsia" w:hAnsiTheme="majorHAnsi" w:cstheme="majorBidi"/>
      <w:i/>
      <w:iCs/>
      <w:color w:val="F5661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39"/>
    <w:rPr>
      <w:rFonts w:asciiTheme="majorHAnsi" w:eastAsiaTheme="majorEastAsia" w:hAnsiTheme="majorHAnsi" w:cstheme="majorBidi"/>
      <w:color w:val="C04908" w:themeColor="accent6" w:themeShade="BF"/>
      <w:sz w:val="40"/>
      <w:szCs w:val="40"/>
    </w:rPr>
  </w:style>
  <w:style w:type="character" w:customStyle="1" w:styleId="Heading2Char">
    <w:name w:val="Heading 2 Char"/>
    <w:basedOn w:val="DefaultParagraphFont"/>
    <w:link w:val="Heading2"/>
    <w:uiPriority w:val="9"/>
    <w:rsid w:val="00C10239"/>
    <w:rPr>
      <w:rFonts w:asciiTheme="majorHAnsi" w:eastAsiaTheme="majorEastAsia" w:hAnsiTheme="majorHAnsi" w:cstheme="majorBidi"/>
      <w:color w:val="C04908" w:themeColor="accent6" w:themeShade="BF"/>
      <w:sz w:val="28"/>
      <w:szCs w:val="28"/>
    </w:rPr>
  </w:style>
  <w:style w:type="character" w:customStyle="1" w:styleId="Heading3Char">
    <w:name w:val="Heading 3 Char"/>
    <w:basedOn w:val="DefaultParagraphFont"/>
    <w:link w:val="Heading3"/>
    <w:uiPriority w:val="9"/>
    <w:rsid w:val="00C10239"/>
    <w:rPr>
      <w:rFonts w:asciiTheme="majorHAnsi" w:eastAsiaTheme="majorEastAsia" w:hAnsiTheme="majorHAnsi" w:cstheme="majorBidi"/>
      <w:color w:val="C04908" w:themeColor="accent6" w:themeShade="BF"/>
      <w:sz w:val="24"/>
      <w:szCs w:val="24"/>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C10239"/>
    <w:pPr>
      <w:spacing w:after="0" w:line="240" w:lineRule="auto"/>
      <w:contextualSpacing/>
    </w:pPr>
    <w:rPr>
      <w:rFonts w:asciiTheme="majorHAnsi" w:eastAsiaTheme="majorEastAsia" w:hAnsiTheme="majorHAnsi" w:cstheme="majorBidi"/>
      <w:color w:val="4B4B4B" w:themeColor="text1" w:themeTint="D9"/>
      <w:spacing w:val="-15"/>
      <w:sz w:val="96"/>
      <w:szCs w:val="96"/>
    </w:rPr>
  </w:style>
  <w:style w:type="character" w:customStyle="1" w:styleId="TitleChar">
    <w:name w:val="Title Char"/>
    <w:basedOn w:val="DefaultParagraphFont"/>
    <w:link w:val="Title"/>
    <w:uiPriority w:val="10"/>
    <w:rsid w:val="00C10239"/>
    <w:rPr>
      <w:rFonts w:asciiTheme="majorHAnsi" w:eastAsiaTheme="majorEastAsia" w:hAnsiTheme="majorHAnsi" w:cstheme="majorBidi"/>
      <w:color w:val="4B4B4B" w:themeColor="text1" w:themeTint="D9"/>
      <w:spacing w:val="-15"/>
      <w:sz w:val="96"/>
      <w:szCs w:val="96"/>
    </w:rPr>
  </w:style>
  <w:style w:type="paragraph" w:styleId="Subtitle">
    <w:name w:val="Subtitle"/>
    <w:basedOn w:val="Normal"/>
    <w:next w:val="Normal"/>
    <w:link w:val="SubtitleChar"/>
    <w:uiPriority w:val="11"/>
    <w:qFormat/>
    <w:rsid w:val="00C1023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10239"/>
    <w:rPr>
      <w:rFonts w:asciiTheme="majorHAnsi" w:eastAsiaTheme="majorEastAsia" w:hAnsiTheme="majorHAnsi" w:cstheme="majorBidi"/>
      <w:sz w:val="30"/>
      <w:szCs w:val="30"/>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C10239"/>
    <w:rPr>
      <w:smallCaps/>
      <w:color w:val="757575" w:themeColor="text1" w:themeTint="A6"/>
    </w:rPr>
  </w:style>
  <w:style w:type="character" w:styleId="SubtleEmphasis">
    <w:name w:val="Subtle Emphasis"/>
    <w:basedOn w:val="DefaultParagraphFont"/>
    <w:uiPriority w:val="19"/>
    <w:qFormat/>
    <w:rsid w:val="00C10239"/>
    <w:rPr>
      <w:i/>
      <w:iCs/>
    </w:rPr>
  </w:style>
  <w:style w:type="character" w:styleId="Emphasis">
    <w:name w:val="Emphasis"/>
    <w:basedOn w:val="DefaultParagraphFont"/>
    <w:uiPriority w:val="20"/>
    <w:qFormat/>
    <w:rsid w:val="00C10239"/>
    <w:rPr>
      <w:i/>
      <w:iCs/>
      <w:color w:val="F56617" w:themeColor="accent6"/>
    </w:rPr>
  </w:style>
  <w:style w:type="paragraph" w:styleId="Quote">
    <w:name w:val="Quote"/>
    <w:basedOn w:val="Normal"/>
    <w:next w:val="Normal"/>
    <w:link w:val="QuoteChar"/>
    <w:uiPriority w:val="29"/>
    <w:qFormat/>
    <w:rsid w:val="00C10239"/>
    <w:pPr>
      <w:spacing w:before="160"/>
      <w:ind w:left="720" w:right="720"/>
      <w:jc w:val="center"/>
    </w:pPr>
    <w:rPr>
      <w:i/>
      <w:iCs/>
      <w:color w:val="4B4B4B" w:themeColor="text1" w:themeTint="D9"/>
    </w:rPr>
  </w:style>
  <w:style w:type="character" w:customStyle="1" w:styleId="QuoteChar">
    <w:name w:val="Quote Char"/>
    <w:basedOn w:val="DefaultParagraphFont"/>
    <w:link w:val="Quote"/>
    <w:uiPriority w:val="29"/>
    <w:rsid w:val="00C10239"/>
    <w:rPr>
      <w:i/>
      <w:iCs/>
      <w:color w:val="4B4B4B" w:themeColor="text1" w:themeTint="D9"/>
    </w:rPr>
  </w:style>
  <w:style w:type="character" w:styleId="IntenseEmphasis">
    <w:name w:val="Intense Emphasis"/>
    <w:basedOn w:val="DefaultParagraphFont"/>
    <w:uiPriority w:val="21"/>
    <w:qFormat/>
    <w:rsid w:val="00C10239"/>
    <w:rPr>
      <w:b/>
      <w:bCs/>
      <w:i/>
      <w:iCs/>
    </w:rPr>
  </w:style>
  <w:style w:type="paragraph" w:styleId="IntenseQuote">
    <w:name w:val="Intense Quote"/>
    <w:basedOn w:val="Normal"/>
    <w:next w:val="Normal"/>
    <w:link w:val="IntenseQuoteChar"/>
    <w:uiPriority w:val="30"/>
    <w:qFormat/>
    <w:rsid w:val="00C10239"/>
    <w:pPr>
      <w:spacing w:before="160" w:after="160" w:line="264" w:lineRule="auto"/>
      <w:ind w:left="720" w:right="720"/>
      <w:jc w:val="center"/>
    </w:pPr>
    <w:rPr>
      <w:rFonts w:asciiTheme="majorHAnsi" w:eastAsiaTheme="majorEastAsia" w:hAnsiTheme="majorHAnsi" w:cstheme="majorBidi"/>
      <w:i/>
      <w:iCs/>
      <w:color w:val="F56617" w:themeColor="accent6"/>
      <w:sz w:val="32"/>
      <w:szCs w:val="32"/>
    </w:rPr>
  </w:style>
  <w:style w:type="character" w:customStyle="1" w:styleId="IntenseQuoteChar">
    <w:name w:val="Intense Quote Char"/>
    <w:basedOn w:val="DefaultParagraphFont"/>
    <w:link w:val="IntenseQuote"/>
    <w:uiPriority w:val="30"/>
    <w:rsid w:val="00C10239"/>
    <w:rPr>
      <w:rFonts w:asciiTheme="majorHAnsi" w:eastAsiaTheme="majorEastAsia" w:hAnsiTheme="majorHAnsi" w:cstheme="majorBidi"/>
      <w:i/>
      <w:iCs/>
      <w:color w:val="F56617" w:themeColor="accent6"/>
      <w:sz w:val="32"/>
      <w:szCs w:val="32"/>
    </w:rPr>
  </w:style>
  <w:style w:type="character" w:customStyle="1" w:styleId="Heading4Char">
    <w:name w:val="Heading 4 Char"/>
    <w:basedOn w:val="DefaultParagraphFont"/>
    <w:link w:val="Heading4"/>
    <w:uiPriority w:val="9"/>
    <w:rsid w:val="00C10239"/>
    <w:rPr>
      <w:rFonts w:asciiTheme="majorHAnsi" w:eastAsiaTheme="majorEastAsia" w:hAnsiTheme="majorHAnsi" w:cstheme="majorBidi"/>
      <w:color w:val="F56617" w:themeColor="accent6"/>
      <w:sz w:val="22"/>
      <w:szCs w:val="22"/>
    </w:rPr>
  </w:style>
  <w:style w:type="character" w:customStyle="1" w:styleId="Heading5Char">
    <w:name w:val="Heading 5 Char"/>
    <w:basedOn w:val="DefaultParagraphFont"/>
    <w:link w:val="Heading5"/>
    <w:uiPriority w:val="9"/>
    <w:semiHidden/>
    <w:rsid w:val="00C10239"/>
    <w:rPr>
      <w:rFonts w:asciiTheme="majorHAnsi" w:eastAsiaTheme="majorEastAsia" w:hAnsiTheme="majorHAnsi" w:cstheme="majorBidi"/>
      <w:i/>
      <w:iCs/>
      <w:color w:val="F56617" w:themeColor="accent6"/>
      <w:sz w:val="22"/>
      <w:szCs w:val="22"/>
    </w:rPr>
  </w:style>
  <w:style w:type="character" w:customStyle="1" w:styleId="Heading6Char">
    <w:name w:val="Heading 6 Char"/>
    <w:basedOn w:val="DefaultParagraphFont"/>
    <w:link w:val="Heading6"/>
    <w:uiPriority w:val="9"/>
    <w:semiHidden/>
    <w:rsid w:val="00C10239"/>
    <w:rPr>
      <w:rFonts w:asciiTheme="majorHAnsi" w:eastAsiaTheme="majorEastAsia" w:hAnsiTheme="majorHAnsi" w:cstheme="majorBidi"/>
      <w:color w:val="F56617" w:themeColor="accent6"/>
    </w:rPr>
  </w:style>
  <w:style w:type="character" w:customStyle="1" w:styleId="Heading7Char">
    <w:name w:val="Heading 7 Char"/>
    <w:basedOn w:val="DefaultParagraphFont"/>
    <w:link w:val="Heading7"/>
    <w:uiPriority w:val="9"/>
    <w:semiHidden/>
    <w:rsid w:val="00C10239"/>
    <w:rPr>
      <w:rFonts w:asciiTheme="majorHAnsi" w:eastAsiaTheme="majorEastAsia" w:hAnsiTheme="majorHAnsi" w:cstheme="majorBidi"/>
      <w:b/>
      <w:bCs/>
      <w:color w:val="F56617" w:themeColor="accent6"/>
    </w:rPr>
  </w:style>
  <w:style w:type="character" w:customStyle="1" w:styleId="Heading8Char">
    <w:name w:val="Heading 8 Char"/>
    <w:basedOn w:val="DefaultParagraphFont"/>
    <w:link w:val="Heading8"/>
    <w:uiPriority w:val="9"/>
    <w:semiHidden/>
    <w:rsid w:val="00C10239"/>
    <w:rPr>
      <w:rFonts w:asciiTheme="majorHAnsi" w:eastAsiaTheme="majorEastAsia" w:hAnsiTheme="majorHAnsi" w:cstheme="majorBidi"/>
      <w:b/>
      <w:bCs/>
      <w:i/>
      <w:iCs/>
      <w:color w:val="F56617" w:themeColor="accent6"/>
      <w:sz w:val="20"/>
      <w:szCs w:val="20"/>
    </w:rPr>
  </w:style>
  <w:style w:type="character" w:customStyle="1" w:styleId="Heading9Char">
    <w:name w:val="Heading 9 Char"/>
    <w:basedOn w:val="DefaultParagraphFont"/>
    <w:link w:val="Heading9"/>
    <w:uiPriority w:val="9"/>
    <w:semiHidden/>
    <w:rsid w:val="00C10239"/>
    <w:rPr>
      <w:rFonts w:asciiTheme="majorHAnsi" w:eastAsiaTheme="majorEastAsia" w:hAnsiTheme="majorHAnsi" w:cstheme="majorBidi"/>
      <w:i/>
      <w:iCs/>
      <w:color w:val="F56617" w:themeColor="accent6"/>
      <w:sz w:val="20"/>
      <w:szCs w:val="20"/>
    </w:rPr>
  </w:style>
  <w:style w:type="paragraph" w:styleId="NoSpacing">
    <w:name w:val="No Spacing"/>
    <w:link w:val="NoSpacingChar"/>
    <w:uiPriority w:val="1"/>
    <w:qFormat/>
    <w:rsid w:val="00C10239"/>
    <w:pPr>
      <w:spacing w:after="0" w:line="240" w:lineRule="auto"/>
    </w:pPr>
  </w:style>
  <w:style w:type="character" w:styleId="BookTitle">
    <w:name w:val="Book Title"/>
    <w:basedOn w:val="DefaultParagraphFont"/>
    <w:uiPriority w:val="33"/>
    <w:qFormat/>
    <w:rsid w:val="00C10239"/>
    <w:rPr>
      <w:b/>
      <w:bCs/>
      <w:caps w:val="0"/>
      <w:smallCaps/>
      <w:spacing w:val="7"/>
      <w:sz w:val="21"/>
      <w:szCs w:val="21"/>
    </w:rPr>
  </w:style>
  <w:style w:type="paragraph" w:styleId="Caption">
    <w:name w:val="caption"/>
    <w:basedOn w:val="Normal"/>
    <w:next w:val="Normal"/>
    <w:uiPriority w:val="35"/>
    <w:semiHidden/>
    <w:unhideWhenUsed/>
    <w:qFormat/>
    <w:rsid w:val="00C10239"/>
    <w:pPr>
      <w:spacing w:line="240" w:lineRule="auto"/>
    </w:pPr>
    <w:rPr>
      <w:b/>
      <w:bCs/>
      <w:smallCaps/>
      <w:color w:val="757575" w:themeColor="text1" w:themeTint="A6"/>
    </w:rPr>
  </w:style>
  <w:style w:type="character" w:styleId="IntenseReference">
    <w:name w:val="Intense Reference"/>
    <w:basedOn w:val="DefaultParagraphFont"/>
    <w:uiPriority w:val="32"/>
    <w:qFormat/>
    <w:rsid w:val="00C10239"/>
    <w:rPr>
      <w:b/>
      <w:bCs/>
      <w:smallCaps/>
      <w:color w:val="F56617" w:themeColor="accent6"/>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C10239"/>
    <w:rPr>
      <w:b/>
      <w:bCs/>
    </w:rPr>
  </w:style>
  <w:style w:type="paragraph" w:styleId="TOCHeading">
    <w:name w:val="TOC Heading"/>
    <w:basedOn w:val="Heading1"/>
    <w:next w:val="Normal"/>
    <w:uiPriority w:val="39"/>
    <w:semiHidden/>
    <w:unhideWhenUsed/>
    <w:qFormat/>
    <w:rsid w:val="00C10239"/>
    <w:pPr>
      <w:outlineLvl w:val="9"/>
    </w:pPr>
  </w:style>
  <w:style w:type="paragraph" w:styleId="Header">
    <w:name w:val="header"/>
    <w:basedOn w:val="Normal"/>
    <w:link w:val="HeaderChar"/>
    <w:uiPriority w:val="99"/>
    <w:unhideWhenUsed/>
    <w:rsid w:val="00985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3A9"/>
  </w:style>
  <w:style w:type="paragraph" w:styleId="Footer">
    <w:name w:val="footer"/>
    <w:basedOn w:val="Normal"/>
    <w:link w:val="FooterChar"/>
    <w:uiPriority w:val="99"/>
    <w:unhideWhenUsed/>
    <w:qFormat/>
    <w:rsid w:val="00985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3A9"/>
  </w:style>
  <w:style w:type="character" w:styleId="Hyperlink">
    <w:name w:val="Hyperlink"/>
    <w:basedOn w:val="DefaultParagraphFont"/>
    <w:uiPriority w:val="99"/>
    <w:unhideWhenUsed/>
    <w:rsid w:val="00BF69BC"/>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oracle.com/cd/E17952_01/refman-5.1-en/partitioning-types.html"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blog.fourthbit.com/2015/04/12/building-a-distributed-fault-tolerant-key-value-stor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kye@kth.se" TargetMode="External"/><Relationship Id="rId24" Type="http://schemas.openxmlformats.org/officeDocument/2006/relationships/hyperlink" Target="http://kompics.sics.se/"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mailto:rakeshgn@kth.se"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aosabook.org/en/nosql.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A54212D-A5B1-4AC6-954E-1FB440A2C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2413</TotalTime>
  <Pages>10</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Rakesh G N</dc:creator>
  <cp:keywords/>
  <cp:lastModifiedBy>Rakesh G N</cp:lastModifiedBy>
  <cp:revision>345</cp:revision>
  <dcterms:created xsi:type="dcterms:W3CDTF">2016-02-06T15:41:00Z</dcterms:created>
  <dcterms:modified xsi:type="dcterms:W3CDTF">2016-03-05T20:46:00Z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